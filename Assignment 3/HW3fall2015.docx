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5911" w:leader="none"/>
        </w:tabs>
        <w:spacing w:before="59" w:after="0"/>
        <w:ind w:left="491" w:right="509" w:hanging="0"/>
        <w:jc w:val="center"/>
        <w:rPr>
          <w:rFonts w:eastAsia="Arial" w:cs="Arial" w:ascii="Arial" w:hAnsi="Arial"/>
          <w:b/>
          <w:color w:val="FF0000"/>
          <w:spacing w:val="0"/>
          <w:w w:val="100"/>
          <w:sz w:val="39"/>
          <w:szCs w:val="39"/>
        </w:rPr>
      </w:pPr>
      <w:r>
        <w:rPr>
          <w:rFonts w:eastAsia="Arial" w:cs="Arial" w:ascii="Arial" w:hAnsi="Arial"/>
          <w:b/>
          <w:spacing w:val="0"/>
          <w:w w:val="100"/>
          <w:sz w:val="39"/>
          <w:szCs w:val="39"/>
        </w:rPr>
        <w:t>CS</w:t>
      </w:r>
      <w:r>
        <w:rPr>
          <w:rFonts w:eastAsia="Arial" w:cs="Arial" w:ascii="Arial" w:hAnsi="Arial"/>
          <w:b/>
          <w:spacing w:val="-1"/>
          <w:w w:val="100"/>
          <w:sz w:val="39"/>
          <w:szCs w:val="39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39"/>
          <w:szCs w:val="39"/>
        </w:rPr>
        <w:t>63</w:t>
      </w:r>
      <w:r>
        <w:rPr>
          <w:rFonts w:eastAsia="Arial" w:cs="Arial" w:ascii="Arial" w:hAnsi="Arial"/>
          <w:b/>
          <w:spacing w:val="1"/>
          <w:w w:val="100"/>
          <w:sz w:val="39"/>
          <w:szCs w:val="39"/>
        </w:rPr>
        <w:t>50</w:t>
      </w:r>
      <w:r>
        <w:rPr>
          <w:rFonts w:eastAsia="Arial" w:cs="Arial" w:ascii="Arial" w:hAnsi="Arial"/>
          <w:b/>
          <w:spacing w:val="0"/>
          <w:w w:val="100"/>
          <w:sz w:val="39"/>
          <w:szCs w:val="39"/>
        </w:rPr>
        <w:t xml:space="preserve">- </w:t>
      </w:r>
      <w:r>
        <w:rPr>
          <w:rFonts w:eastAsia="Arial" w:cs="Arial" w:ascii="Arial" w:hAnsi="Arial"/>
          <w:b/>
          <w:color w:val="FF0000"/>
          <w:spacing w:val="0"/>
          <w:w w:val="100"/>
          <w:sz w:val="39"/>
          <w:szCs w:val="39"/>
        </w:rPr>
        <w:t>B</w:t>
      </w:r>
      <w:r>
        <w:rPr>
          <w:rFonts w:eastAsia="Arial" w:cs="Arial" w:ascii="Arial" w:hAnsi="Arial"/>
          <w:b/>
          <w:color w:val="FF0000"/>
          <w:spacing w:val="-2"/>
          <w:w w:val="100"/>
          <w:sz w:val="39"/>
          <w:szCs w:val="39"/>
        </w:rPr>
        <w:t>i</w:t>
      </w:r>
      <w:r>
        <w:rPr>
          <w:rFonts w:eastAsia="Arial" w:cs="Arial" w:ascii="Arial" w:hAnsi="Arial"/>
          <w:b/>
          <w:color w:val="FF0000"/>
          <w:spacing w:val="0"/>
          <w:w w:val="100"/>
          <w:sz w:val="39"/>
          <w:szCs w:val="39"/>
        </w:rPr>
        <w:t>g Da</w:t>
      </w:r>
      <w:r>
        <w:rPr>
          <w:rFonts w:eastAsia="Arial" w:cs="Arial" w:ascii="Arial" w:hAnsi="Arial"/>
          <w:b/>
          <w:color w:val="FF0000"/>
          <w:spacing w:val="-2"/>
          <w:w w:val="100"/>
          <w:sz w:val="39"/>
          <w:szCs w:val="39"/>
        </w:rPr>
        <w:t>t</w:t>
      </w:r>
      <w:r>
        <w:rPr>
          <w:rFonts w:eastAsia="Arial" w:cs="Arial" w:ascii="Arial" w:hAnsi="Arial"/>
          <w:b/>
          <w:color w:val="FF0000"/>
          <w:spacing w:val="0"/>
          <w:w w:val="100"/>
          <w:sz w:val="39"/>
          <w:szCs w:val="39"/>
        </w:rPr>
        <w:t xml:space="preserve">a </w:t>
      </w:r>
      <w:r>
        <w:rPr>
          <w:rFonts w:eastAsia="Arial" w:cs="Arial" w:ascii="Arial" w:hAnsi="Arial"/>
          <w:b/>
          <w:color w:val="FF0000"/>
          <w:spacing w:val="-2"/>
          <w:w w:val="100"/>
          <w:sz w:val="39"/>
          <w:szCs w:val="39"/>
        </w:rPr>
        <w:t>A</w:t>
      </w:r>
      <w:r>
        <w:rPr>
          <w:rFonts w:eastAsia="Arial" w:cs="Arial" w:ascii="Arial" w:hAnsi="Arial"/>
          <w:b/>
          <w:color w:val="FF0000"/>
          <w:spacing w:val="0"/>
          <w:w w:val="100"/>
          <w:sz w:val="39"/>
          <w:szCs w:val="39"/>
        </w:rPr>
        <w:t>n</w:t>
      </w:r>
      <w:r>
        <w:rPr>
          <w:rFonts w:eastAsia="Arial" w:cs="Arial" w:ascii="Arial" w:hAnsi="Arial"/>
          <w:b/>
          <w:color w:val="FF0000"/>
          <w:spacing w:val="2"/>
          <w:w w:val="100"/>
          <w:sz w:val="39"/>
          <w:szCs w:val="39"/>
        </w:rPr>
        <w:t>a</w:t>
      </w:r>
      <w:r>
        <w:rPr>
          <w:rFonts w:eastAsia="Arial" w:cs="Arial" w:ascii="Arial" w:hAnsi="Arial"/>
          <w:b/>
          <w:color w:val="FF0000"/>
          <w:spacing w:val="0"/>
          <w:w w:val="100"/>
          <w:sz w:val="39"/>
          <w:szCs w:val="39"/>
        </w:rPr>
        <w:t>l</w:t>
      </w:r>
      <w:r>
        <w:rPr>
          <w:rFonts w:eastAsia="Arial" w:cs="Arial" w:ascii="Arial" w:hAnsi="Arial"/>
          <w:b/>
          <w:color w:val="FF0000"/>
          <w:spacing w:val="-2"/>
          <w:w w:val="100"/>
          <w:sz w:val="39"/>
          <w:szCs w:val="39"/>
        </w:rPr>
        <w:t>y</w:t>
      </w:r>
      <w:r>
        <w:rPr>
          <w:rFonts w:eastAsia="Arial" w:cs="Arial" w:ascii="Arial" w:hAnsi="Arial"/>
          <w:b/>
          <w:color w:val="FF0000"/>
          <w:spacing w:val="0"/>
          <w:w w:val="100"/>
          <w:sz w:val="39"/>
          <w:szCs w:val="39"/>
        </w:rPr>
        <w:t>t</w:t>
      </w:r>
      <w:r>
        <w:rPr>
          <w:rFonts w:eastAsia="Arial" w:cs="Arial" w:ascii="Arial" w:hAnsi="Arial"/>
          <w:b/>
          <w:color w:val="FF0000"/>
          <w:spacing w:val="-4"/>
          <w:w w:val="100"/>
          <w:sz w:val="39"/>
          <w:szCs w:val="39"/>
        </w:rPr>
        <w:t>i</w:t>
      </w:r>
      <w:r>
        <w:rPr>
          <w:rFonts w:eastAsia="Arial" w:cs="Arial" w:ascii="Arial" w:hAnsi="Arial"/>
          <w:b/>
          <w:color w:val="FF0000"/>
          <w:spacing w:val="0"/>
          <w:w w:val="100"/>
          <w:sz w:val="39"/>
          <w:szCs w:val="39"/>
        </w:rPr>
        <w:t>cs and</w:t>
      </w:r>
      <w:r>
        <w:rPr>
          <w:rFonts w:eastAsia="Arial" w:cs="Arial" w:ascii="Arial" w:hAnsi="Arial"/>
          <w:b/>
          <w:color w:val="FF0000"/>
          <w:spacing w:val="-2"/>
          <w:w w:val="100"/>
          <w:sz w:val="39"/>
          <w:szCs w:val="39"/>
        </w:rPr>
        <w:t xml:space="preserve"> </w:t>
      </w:r>
      <w:r>
        <w:rPr>
          <w:rFonts w:eastAsia="Arial" w:cs="Arial" w:ascii="Arial" w:hAnsi="Arial"/>
          <w:b/>
          <w:color w:val="FF0000"/>
          <w:spacing w:val="0"/>
          <w:w w:val="100"/>
          <w:sz w:val="39"/>
          <w:szCs w:val="39"/>
        </w:rPr>
        <w:t>Ma</w:t>
      </w:r>
      <w:r>
        <w:rPr>
          <w:rFonts w:eastAsia="Arial" w:cs="Arial" w:ascii="Arial" w:hAnsi="Arial"/>
          <w:b/>
          <w:color w:val="FF0000"/>
          <w:spacing w:val="-2"/>
          <w:w w:val="100"/>
          <w:sz w:val="39"/>
          <w:szCs w:val="39"/>
        </w:rPr>
        <w:t>na</w:t>
      </w:r>
      <w:r>
        <w:rPr>
          <w:rFonts w:eastAsia="Arial" w:cs="Arial" w:ascii="Arial" w:hAnsi="Arial"/>
          <w:b/>
          <w:color w:val="FF0000"/>
          <w:spacing w:val="0"/>
          <w:w w:val="100"/>
          <w:sz w:val="39"/>
          <w:szCs w:val="39"/>
        </w:rPr>
        <w:t>gem</w:t>
      </w:r>
      <w:r>
        <w:rPr>
          <w:rFonts w:eastAsia="Arial" w:cs="Arial" w:ascii="Arial" w:hAnsi="Arial"/>
          <w:b/>
          <w:color w:val="FF0000"/>
          <w:spacing w:val="-2"/>
          <w:w w:val="100"/>
          <w:sz w:val="39"/>
          <w:szCs w:val="39"/>
        </w:rPr>
        <w:t>e</w:t>
      </w:r>
      <w:r>
        <w:rPr>
          <w:rFonts w:eastAsia="Arial" w:cs="Arial" w:ascii="Arial" w:hAnsi="Arial"/>
          <w:b/>
          <w:color w:val="FF0000"/>
          <w:spacing w:val="0"/>
          <w:w w:val="100"/>
          <w:sz w:val="39"/>
          <w:szCs w:val="39"/>
        </w:rPr>
        <w:t>nt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25" w:right="3645" w:hanging="0"/>
        <w:jc w:val="center"/>
        <w:rPr>
          <w:rFonts w:eastAsia="Arial" w:cs="Arial" w:ascii="Arial" w:hAnsi="Arial"/>
          <w:b/>
          <w:spacing w:val="0"/>
          <w:w w:val="100"/>
          <w:sz w:val="30"/>
          <w:szCs w:val="30"/>
        </w:rPr>
      </w:pPr>
      <w:r>
        <w:rPr>
          <w:rFonts w:eastAsia="Arial" w:cs="Arial" w:ascii="Arial" w:hAnsi="Arial"/>
          <w:b/>
          <w:spacing w:val="0"/>
          <w:w w:val="100"/>
          <w:sz w:val="30"/>
          <w:szCs w:val="30"/>
        </w:rPr>
        <w:t>Fall</w:t>
      </w:r>
      <w:r>
        <w:rPr>
          <w:rFonts w:eastAsia="Arial" w:cs="Arial" w:ascii="Arial" w:hAnsi="Arial"/>
          <w:b/>
          <w:spacing w:val="0"/>
          <w:w w:val="100"/>
          <w:sz w:val="30"/>
          <w:szCs w:val="30"/>
        </w:rPr>
        <w:t xml:space="preserve"> 20</w:t>
      </w:r>
      <w:r>
        <w:rPr>
          <w:rFonts w:eastAsia="Arial" w:cs="Arial" w:ascii="Arial" w:hAnsi="Arial"/>
          <w:b/>
          <w:spacing w:val="-2"/>
          <w:w w:val="100"/>
          <w:sz w:val="30"/>
          <w:szCs w:val="30"/>
        </w:rPr>
        <w:t>1</w:t>
      </w:r>
      <w:r>
        <w:rPr>
          <w:rFonts w:eastAsia="Arial" w:cs="Arial" w:ascii="Arial" w:hAnsi="Arial"/>
          <w:b/>
          <w:spacing w:val="0"/>
          <w:w w:val="100"/>
          <w:sz w:val="30"/>
          <w:szCs w:val="30"/>
        </w:rPr>
        <w:t>5</w:t>
      </w:r>
    </w:p>
    <w:p>
      <w:pPr>
        <w:pStyle w:val="Normal"/>
        <w:widowControl/>
        <w:suppressAutoHyphens w:val="true"/>
        <w:bidi w:val="0"/>
        <w:ind w:left="3149" w:right="2969" w:hanging="0"/>
        <w:jc w:val="center"/>
        <w:rPr>
          <w:rFonts w:eastAsia="Arial" w:cs="Arial" w:ascii="Arial" w:hAnsi="Arial"/>
          <w:b/>
          <w:spacing w:val="0"/>
          <w:w w:val="100"/>
          <w:sz w:val="30"/>
          <w:szCs w:val="30"/>
        </w:rPr>
      </w:pPr>
      <w:r>
        <w:rPr>
          <w:rFonts w:eastAsia="Arial" w:cs="Arial" w:ascii="Arial" w:hAnsi="Arial"/>
          <w:b/>
          <w:spacing w:val="0"/>
          <w:w w:val="100"/>
          <w:sz w:val="30"/>
          <w:szCs w:val="30"/>
        </w:rPr>
        <w:t>Due Date: Nov 10, 2015</w:t>
      </w:r>
    </w:p>
    <w:p>
      <w:pPr>
        <w:pStyle w:val="Normal"/>
        <w:ind w:left="3625" w:right="3645" w:hanging="0"/>
        <w:jc w:val="center"/>
        <w:rPr/>
      </w:pPr>
      <w:r>
        <w:rPr/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2340" w:right="1980" w:hanging="0"/>
        <w:jc w:val="center"/>
        <w:rPr>
          <w:rFonts w:eastAsia="Arial" w:cs="Arial" w:ascii="Arial" w:hAnsi="Arial"/>
          <w:b/>
          <w:spacing w:val="0"/>
          <w:w w:val="100"/>
          <w:sz w:val="39"/>
          <w:szCs w:val="39"/>
        </w:rPr>
      </w:pPr>
      <w:r>
        <w:rPr>
          <w:rFonts w:eastAsia="Arial" w:cs="Arial" w:ascii="Arial" w:hAnsi="Arial"/>
          <w:b/>
          <w:spacing w:val="0"/>
          <w:w w:val="100"/>
          <w:sz w:val="39"/>
          <w:szCs w:val="39"/>
        </w:rPr>
        <w:t>Hom</w:t>
      </w:r>
      <w:r>
        <w:rPr>
          <w:rFonts w:eastAsia="Arial" w:cs="Arial" w:ascii="Arial" w:hAnsi="Arial"/>
          <w:b/>
          <w:spacing w:val="-7"/>
          <w:w w:val="100"/>
          <w:sz w:val="39"/>
          <w:szCs w:val="39"/>
        </w:rPr>
        <w:t>e</w:t>
      </w:r>
      <w:r>
        <w:rPr>
          <w:rFonts w:eastAsia="Arial" w:cs="Arial" w:ascii="Arial" w:hAnsi="Arial"/>
          <w:b/>
          <w:spacing w:val="5"/>
          <w:w w:val="100"/>
          <w:sz w:val="39"/>
          <w:szCs w:val="39"/>
        </w:rPr>
        <w:t>w</w:t>
      </w:r>
      <w:r>
        <w:rPr>
          <w:rFonts w:eastAsia="Arial" w:cs="Arial" w:ascii="Arial" w:hAnsi="Arial"/>
          <w:b/>
          <w:spacing w:val="-2"/>
          <w:w w:val="100"/>
          <w:sz w:val="39"/>
          <w:szCs w:val="39"/>
        </w:rPr>
        <w:t>o</w:t>
      </w:r>
      <w:r>
        <w:rPr>
          <w:rFonts w:eastAsia="Arial" w:cs="Arial" w:ascii="Arial" w:hAnsi="Arial"/>
          <w:b/>
          <w:spacing w:val="0"/>
          <w:w w:val="100"/>
          <w:sz w:val="39"/>
          <w:szCs w:val="39"/>
        </w:rPr>
        <w:t>rk</w:t>
      </w:r>
      <w:r>
        <w:rPr>
          <w:rFonts w:eastAsia="Arial" w:cs="Arial" w:ascii="Arial" w:hAnsi="Arial"/>
          <w:b/>
          <w:spacing w:val="-3"/>
          <w:w w:val="100"/>
          <w:sz w:val="39"/>
          <w:szCs w:val="39"/>
        </w:rPr>
        <w:t>/</w:t>
      </w:r>
      <w:r>
        <w:rPr>
          <w:rFonts w:eastAsia="Arial" w:cs="Arial" w:ascii="Arial" w:hAnsi="Arial"/>
          <w:b/>
          <w:spacing w:val="-2"/>
          <w:w w:val="100"/>
          <w:sz w:val="39"/>
          <w:szCs w:val="39"/>
        </w:rPr>
        <w:t>A</w:t>
      </w:r>
      <w:r>
        <w:rPr>
          <w:rFonts w:eastAsia="Arial" w:cs="Arial" w:ascii="Arial" w:hAnsi="Arial"/>
          <w:b/>
          <w:spacing w:val="0"/>
          <w:w w:val="100"/>
          <w:sz w:val="39"/>
          <w:szCs w:val="39"/>
        </w:rPr>
        <w:t>s</w:t>
      </w:r>
      <w:r>
        <w:rPr>
          <w:rFonts w:eastAsia="Arial" w:cs="Arial" w:ascii="Arial" w:hAnsi="Arial"/>
          <w:b/>
          <w:spacing w:val="2"/>
          <w:w w:val="100"/>
          <w:sz w:val="39"/>
          <w:szCs w:val="39"/>
        </w:rPr>
        <w:t>s</w:t>
      </w:r>
      <w:r>
        <w:rPr>
          <w:rFonts w:eastAsia="Arial" w:cs="Arial" w:ascii="Arial" w:hAnsi="Arial"/>
          <w:b/>
          <w:spacing w:val="-3"/>
          <w:w w:val="100"/>
          <w:sz w:val="39"/>
          <w:szCs w:val="39"/>
        </w:rPr>
        <w:t>i</w:t>
      </w:r>
      <w:r>
        <w:rPr>
          <w:rFonts w:eastAsia="Arial" w:cs="Arial" w:ascii="Arial" w:hAnsi="Arial"/>
          <w:b/>
          <w:spacing w:val="-2"/>
          <w:w w:val="100"/>
          <w:sz w:val="39"/>
          <w:szCs w:val="39"/>
        </w:rPr>
        <w:t>g</w:t>
      </w:r>
      <w:r>
        <w:rPr>
          <w:rFonts w:eastAsia="Arial" w:cs="Arial" w:ascii="Arial" w:hAnsi="Arial"/>
          <w:b/>
          <w:spacing w:val="0"/>
          <w:w w:val="100"/>
          <w:sz w:val="39"/>
          <w:szCs w:val="39"/>
        </w:rPr>
        <w:t>n</w:t>
      </w:r>
      <w:r>
        <w:rPr>
          <w:rFonts w:eastAsia="Arial" w:cs="Arial" w:ascii="Arial" w:hAnsi="Arial"/>
          <w:b/>
          <w:spacing w:val="-1"/>
          <w:w w:val="100"/>
          <w:sz w:val="39"/>
          <w:szCs w:val="39"/>
        </w:rPr>
        <w:t>m</w:t>
      </w:r>
      <w:r>
        <w:rPr>
          <w:rFonts w:eastAsia="Arial" w:cs="Arial" w:ascii="Arial" w:hAnsi="Arial"/>
          <w:b/>
          <w:spacing w:val="0"/>
          <w:w w:val="100"/>
          <w:sz w:val="39"/>
          <w:szCs w:val="39"/>
        </w:rPr>
        <w:t>e</w:t>
      </w:r>
      <w:r>
        <w:rPr>
          <w:rFonts w:eastAsia="Arial" w:cs="Arial" w:ascii="Arial" w:hAnsi="Arial"/>
          <w:b/>
          <w:spacing w:val="2"/>
          <w:w w:val="100"/>
          <w:sz w:val="39"/>
          <w:szCs w:val="39"/>
        </w:rPr>
        <w:t>n</w:t>
      </w:r>
      <w:r>
        <w:rPr>
          <w:rFonts w:eastAsia="Arial" w:cs="Arial" w:ascii="Arial" w:hAnsi="Arial"/>
          <w:b/>
          <w:spacing w:val="-3"/>
          <w:w w:val="100"/>
          <w:sz w:val="39"/>
          <w:szCs w:val="39"/>
        </w:rPr>
        <w:t xml:space="preserve">t </w:t>
      </w:r>
      <w:r>
        <w:rPr>
          <w:rFonts w:eastAsia="Arial" w:cs="Arial" w:ascii="Arial" w:hAnsi="Arial"/>
          <w:b/>
          <w:spacing w:val="0"/>
          <w:w w:val="100"/>
          <w:sz w:val="39"/>
          <w:szCs w:val="39"/>
        </w:rPr>
        <w:t>#</w:t>
      </w:r>
      <w:r>
        <w:rPr>
          <w:rFonts w:eastAsia="Arial" w:cs="Arial" w:ascii="Arial" w:hAnsi="Arial"/>
          <w:b/>
          <w:spacing w:val="0"/>
          <w:w w:val="100"/>
          <w:sz w:val="39"/>
          <w:szCs w:val="39"/>
        </w:rPr>
        <w:t xml:space="preserve">3 </w:t>
      </w:r>
      <w:r>
        <w:rPr>
          <w:rFonts w:eastAsia="Arial" w:cs="Arial" w:ascii="Arial" w:hAnsi="Arial"/>
          <w:b/>
          <w:spacing w:val="0"/>
          <w:w w:val="100"/>
          <w:sz w:val="39"/>
          <w:szCs w:val="39"/>
        </w:rPr>
        <w:t>PART A.</w:t>
      </w:r>
    </w:p>
    <w:p>
      <w:pPr>
        <w:pStyle w:val="Normal"/>
        <w:widowControl/>
        <w:suppressAutoHyphens w:val="true"/>
        <w:bidi w:val="0"/>
        <w:ind w:left="2340" w:right="1980" w:hanging="0"/>
        <w:jc w:val="center"/>
        <w:rPr/>
      </w:pPr>
      <w:r>
        <w:rPr/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6" w:after="0"/>
        <w:jc w:val="left"/>
        <w:rPr/>
      </w:pPr>
      <w:r>
        <w:rPr/>
      </w:r>
    </w:p>
    <w:p>
      <w:pPr>
        <w:pStyle w:val="Normal"/>
        <w:spacing w:lineRule="exact" w:line="240"/>
        <w:ind w:left="0" w:right="84" w:hanging="0"/>
        <w:jc w:val="both"/>
        <w:rPr>
          <w:rFonts w:eastAsia="Times New Roman" w:cs="Times New Roman"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color w:val="212121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color w:val="212121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hom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ork</w:t>
      </w:r>
      <w:r>
        <w:rPr>
          <w:rFonts w:eastAsia="Times New Roman" w:cs="Times New Roman"/>
          <w:color w:val="212121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5"/>
          <w:w w:val="100"/>
          <w:sz w:val="23"/>
          <w:szCs w:val="23"/>
        </w:rPr>
        <w:t>y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ou</w:t>
      </w:r>
      <w:r>
        <w:rPr>
          <w:rFonts w:eastAsia="Times New Roman" w:cs="Times New Roman"/>
          <w:color w:val="212121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w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ill</w:t>
      </w:r>
      <w:r>
        <w:rPr>
          <w:rFonts w:eastAsia="Times New Roman" w:cs="Times New Roman"/>
          <w:color w:val="212121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rn</w:t>
      </w:r>
      <w:r>
        <w:rPr>
          <w:rFonts w:eastAsia="Times New Roman" w:cs="Times New Roman"/>
          <w:color w:val="212121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how</w:t>
      </w:r>
      <w:r>
        <w:rPr>
          <w:rFonts w:eastAsia="Times New Roman" w:cs="Times New Roman"/>
          <w:color w:val="212121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color w:val="212121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u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P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ig</w:t>
      </w:r>
      <w:r>
        <w:rPr>
          <w:rFonts w:eastAsia="Times New Roman" w:cs="Times New Roman"/>
          <w:color w:val="212121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4"/>
          <w:w w:val="100"/>
          <w:sz w:val="23"/>
          <w:szCs w:val="23"/>
        </w:rPr>
        <w:t>L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tin</w:t>
      </w:r>
      <w:r>
        <w:rPr>
          <w:rFonts w:eastAsia="Times New Roman" w:cs="Times New Roman"/>
          <w:color w:val="212121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color w:val="212121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ss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ndr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.</w:t>
      </w:r>
      <w:r>
        <w:rPr>
          <w:rFonts w:eastAsia="Times New Roman" w:cs="Times New Roman"/>
          <w:color w:val="212121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T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color w:val="212121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li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on</w:t>
      </w:r>
    </w:p>
    <w:p>
      <w:pPr>
        <w:pStyle w:val="Normal"/>
        <w:spacing w:lineRule="exact" w:line="260" w:before="1" w:after="0"/>
        <w:ind w:left="0" w:right="85" w:hanging="0"/>
        <w:jc w:val="left"/>
        <w:rPr>
          <w:rFonts w:eastAsia="Times New Roman" w:cs="Times New Roman"/>
          <w:color w:val="212121"/>
          <w:spacing w:val="11"/>
          <w:w w:val="100"/>
          <w:sz w:val="23"/>
          <w:szCs w:val="23"/>
        </w:rPr>
      </w:pP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4"/>
          <w:w w:val="100"/>
          <w:sz w:val="23"/>
          <w:szCs w:val="23"/>
        </w:rPr>
        <w:t>L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rn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ng</w:t>
      </w:r>
      <w:r>
        <w:rPr>
          <w:rFonts w:eastAsia="Times New Roman" w:cs="Times New Roman"/>
          <w:color w:val="212121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color w:val="212121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lp</w:t>
      </w:r>
      <w:r>
        <w:rPr>
          <w:rFonts w:eastAsia="Times New Roman" w:cs="Times New Roman"/>
          <w:color w:val="212121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th</w:t>
      </w:r>
      <w:r>
        <w:rPr>
          <w:rFonts w:eastAsia="Times New Roman" w:cs="Times New Roman"/>
          <w:color w:val="212121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v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ry </w:t>
      </w:r>
      <w:r>
        <w:rPr>
          <w:rFonts w:eastAsia="Times New Roman" w:cs="Times New Roman"/>
          <w:color w:val="212121"/>
          <w:spacing w:val="2"/>
          <w:w w:val="100"/>
          <w:sz w:val="23"/>
          <w:szCs w:val="23"/>
        </w:rPr>
        <w:t>o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color w:val="212121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th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tool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.</w:t>
      </w:r>
      <w:r>
        <w:rPr>
          <w:rFonts w:eastAsia="Times New Roman" w:cs="Times New Roman"/>
          <w:color w:val="212121"/>
          <w:spacing w:val="11"/>
          <w:w w:val="100"/>
          <w:sz w:val="23"/>
          <w:szCs w:val="23"/>
        </w:rPr>
        <w:t xml:space="preserve"> </w:t>
      </w:r>
    </w:p>
    <w:p>
      <w:pPr>
        <w:pStyle w:val="Normal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The dataset files are located in hdfs in the following path,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/yelpdatafall/business/business.csv.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/yelpdatafall/review/review.csv.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/yelpdatafall/user/user.csv.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A copy of the dataset will also be uploaded to elearning. 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All dataset files are (^) separated.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Dataset Description.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The dataset comprises </w:t>
      </w:r>
      <w:r>
        <w:rPr>
          <w:color w:val="000000"/>
          <w:sz w:val="26"/>
          <w:szCs w:val="26"/>
        </w:rPr>
        <w:t xml:space="preserve">of </w:t>
      </w:r>
      <w:r>
        <w:rPr>
          <w:b/>
          <w:bCs/>
          <w:color w:val="000000"/>
          <w:sz w:val="26"/>
          <w:szCs w:val="26"/>
        </w:rPr>
        <w:t xml:space="preserve">three </w:t>
      </w:r>
      <w:r>
        <w:rPr>
          <w:b w:val="false"/>
          <w:bCs w:val="false"/>
          <w:color w:val="000000"/>
          <w:sz w:val="26"/>
          <w:szCs w:val="26"/>
        </w:rPr>
        <w:t>csv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files, </w:t>
      </w:r>
      <w:r>
        <w:rPr>
          <w:sz w:val="26"/>
          <w:szCs w:val="26"/>
        </w:rPr>
        <w:t xml:space="preserve">namely user.csv, business.csv and review.csv.  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Business.csv </w:t>
      </w:r>
      <w:r>
        <w:rPr>
          <w:b w:val="false"/>
          <w:bCs w:val="false"/>
          <w:sz w:val="26"/>
          <w:szCs w:val="26"/>
        </w:rPr>
        <w:t>file</w:t>
      </w:r>
      <w:r>
        <w:rPr>
          <w:sz w:val="26"/>
          <w:szCs w:val="26"/>
        </w:rPr>
        <w:t xml:space="preserve"> contain basic information about local businesses. 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Business.csv </w:t>
      </w:r>
      <w:r>
        <w:rPr>
          <w:b w:val="false"/>
          <w:bCs w:val="false"/>
          <w:sz w:val="26"/>
          <w:szCs w:val="26"/>
        </w:rPr>
        <w:t>file</w:t>
      </w:r>
      <w:r>
        <w:rPr>
          <w:sz w:val="26"/>
          <w:szCs w:val="26"/>
        </w:rPr>
        <w:t xml:space="preserve"> contains the following columns "business_id","full_address","categories"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'business_id': (a unique identifier for the business)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'full_address': (localized address),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'categories': [(localized category names)]  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review.csv</w:t>
      </w:r>
      <w:r>
        <w:rPr>
          <w:sz w:val="26"/>
          <w:szCs w:val="26"/>
        </w:rPr>
        <w:t xml:space="preserve"> file contains the star rating given by a user to a business. Use user_id to associate this review with others by the same user. Use business_id to associate this review with others of the same business.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review.csv</w:t>
      </w:r>
      <w:r>
        <w:rPr>
          <w:sz w:val="26"/>
          <w:szCs w:val="26"/>
        </w:rPr>
        <w:t xml:space="preserve"> file contains the following columns "review_id","user_id","business_id","stars"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rFonts w:eastAsia="Liberation Serif;Times New Roman" w:cs="Liberation Serif;Times New Roman"/>
          <w:sz w:val="26"/>
          <w:szCs w:val="26"/>
        </w:rPr>
        <w:t xml:space="preserve"> </w:t>
      </w:r>
      <w:r>
        <w:rPr>
          <w:sz w:val="26"/>
          <w:szCs w:val="26"/>
        </w:rPr>
        <w:t>'review_id': (a unique identifier for the review)</w:t>
      </w:r>
    </w:p>
    <w:p>
      <w:pPr>
        <w:pStyle w:val="Normal"/>
        <w:rPr>
          <w:sz w:val="26"/>
          <w:szCs w:val="26"/>
        </w:rPr>
      </w:pPr>
      <w:r>
        <w:rPr>
          <w:rFonts w:eastAsia="Liberation Serif;Times New Roman" w:cs="Liberation Serif;Times New Roman"/>
          <w:sz w:val="26"/>
          <w:szCs w:val="26"/>
        </w:rPr>
        <w:t xml:space="preserve"> </w:t>
      </w:r>
      <w:r>
        <w:rPr>
          <w:sz w:val="26"/>
          <w:szCs w:val="26"/>
        </w:rPr>
        <w:t xml:space="preserve">'user_id': (the identifier of the reviewed business), </w:t>
      </w:r>
    </w:p>
    <w:p>
      <w:pPr>
        <w:pStyle w:val="Normal"/>
        <w:rPr>
          <w:sz w:val="26"/>
          <w:szCs w:val="26"/>
        </w:rPr>
      </w:pPr>
      <w:r>
        <w:rPr>
          <w:rFonts w:eastAsia="Liberation Serif;Times New Roman" w:cs="Liberation Serif;Times New Roman"/>
          <w:sz w:val="26"/>
          <w:szCs w:val="26"/>
        </w:rPr>
        <w:t xml:space="preserve"> </w:t>
      </w:r>
      <w:r>
        <w:rPr>
          <w:sz w:val="26"/>
          <w:szCs w:val="26"/>
        </w:rPr>
        <w:t xml:space="preserve">'business_id': (the identifier of the authoring user), </w:t>
      </w:r>
    </w:p>
    <w:p>
      <w:pPr>
        <w:pStyle w:val="Normal"/>
        <w:rPr>
          <w:sz w:val="26"/>
          <w:szCs w:val="26"/>
        </w:rPr>
      </w:pPr>
      <w:r>
        <w:rPr>
          <w:rFonts w:eastAsia="Liberation Serif;Times New Roman" w:cs="Liberation Serif;Times New Roman"/>
          <w:sz w:val="26"/>
          <w:szCs w:val="26"/>
        </w:rPr>
        <w:t xml:space="preserve"> </w:t>
      </w:r>
      <w:r>
        <w:rPr>
          <w:sz w:val="26"/>
          <w:szCs w:val="26"/>
        </w:rPr>
        <w:t>'stars': (star rating, integer 1-5),the rating given by the user to a business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user.csv file</w:t>
      </w:r>
      <w:r>
        <w:rPr>
          <w:sz w:val="26"/>
          <w:szCs w:val="26"/>
        </w:rPr>
        <w:t xml:space="preserve"> contains aggregate information about a single user across all of Yelp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user.csv file</w:t>
      </w:r>
      <w:r>
        <w:rPr>
          <w:sz w:val="26"/>
          <w:szCs w:val="26"/>
        </w:rPr>
        <w:t xml:space="preserve"> contains the following columns "user_id","name","url"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user_id': (unique user identifier),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'name': (first name, last initial, like 'Matt J.'), this column has been made anonymous to preserve privacy </w:t>
      </w:r>
    </w:p>
    <w:p>
      <w:pPr>
        <w:pStyle w:val="Normal"/>
        <w:spacing w:lineRule="exact" w:line="260" w:before="1" w:after="0"/>
        <w:ind w:left="100" w:right="85" w:hanging="0"/>
        <w:jc w:val="both"/>
        <w:rPr>
          <w:rFonts w:eastAsia="Times New Roman" w:cs="Times New Roman"/>
          <w:b/>
          <w:bCs/>
          <w:color w:val="212121"/>
          <w:spacing w:val="11"/>
          <w:w w:val="100"/>
          <w:sz w:val="26"/>
          <w:szCs w:val="26"/>
        </w:rPr>
      </w:pPr>
      <w:r>
        <w:rPr>
          <w:rFonts w:eastAsia="Times New Roman" w:cs="Times New Roman"/>
          <w:b/>
          <w:bCs/>
          <w:color w:val="212121"/>
          <w:spacing w:val="11"/>
          <w:w w:val="100"/>
          <w:sz w:val="26"/>
          <w:szCs w:val="26"/>
        </w:rPr>
        <w:t>'url': url of the user on yelp</w:t>
      </w:r>
    </w:p>
    <w:p>
      <w:pPr>
        <w:pStyle w:val="Normal"/>
        <w:spacing w:lineRule="exact" w:line="260" w:before="1" w:after="0"/>
        <w:ind w:left="100" w:right="85" w:hanging="0"/>
        <w:jc w:val="both"/>
        <w:rPr/>
      </w:pPr>
      <w:r>
        <w:rPr/>
      </w:r>
    </w:p>
    <w:p>
      <w:pPr>
        <w:pStyle w:val="Normal"/>
        <w:spacing w:lineRule="exact" w:line="260" w:before="1" w:after="0"/>
        <w:ind w:left="100" w:right="85" w:hanging="0"/>
        <w:jc w:val="both"/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</w:pPr>
      <w:r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  <w:t>P</w:t>
      </w:r>
      <w:r>
        <w:rPr>
          <w:rFonts w:eastAsia="Times New Roman" w:cs="Times New Roman"/>
          <w:b/>
          <w:color w:val="FF0000"/>
          <w:spacing w:val="1"/>
          <w:w w:val="100"/>
          <w:sz w:val="29"/>
          <w:szCs w:val="29"/>
        </w:rPr>
        <w:t>a</w:t>
      </w:r>
      <w:r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  <w:t>rt 1: P</w:t>
      </w:r>
      <w:r>
        <w:rPr>
          <w:rFonts w:eastAsia="Times New Roman" w:cs="Times New Roman"/>
          <w:b/>
          <w:color w:val="FF0000"/>
          <w:spacing w:val="-2"/>
          <w:w w:val="100"/>
          <w:sz w:val="29"/>
          <w:szCs w:val="29"/>
        </w:rPr>
        <w:t>i</w:t>
      </w:r>
      <w:r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  <w:t>g</w:t>
      </w:r>
      <w:r>
        <w:rPr>
          <w:rFonts w:eastAsia="Times New Roman" w:cs="Times New Roman"/>
          <w:b/>
          <w:color w:val="FF0000"/>
          <w:spacing w:val="1"/>
          <w:w w:val="100"/>
          <w:sz w:val="29"/>
          <w:szCs w:val="29"/>
        </w:rPr>
        <w:t xml:space="preserve"> </w:t>
      </w:r>
      <w:r>
        <w:rPr>
          <w:rFonts w:eastAsia="Times New Roman" w:cs="Times New Roman"/>
          <w:b/>
          <w:color w:val="FF0000"/>
          <w:spacing w:val="-2"/>
          <w:w w:val="100"/>
          <w:sz w:val="29"/>
          <w:szCs w:val="29"/>
        </w:rPr>
        <w:t>L</w:t>
      </w:r>
      <w:r>
        <w:rPr>
          <w:rFonts w:eastAsia="Times New Roman" w:cs="Times New Roman"/>
          <w:b/>
          <w:color w:val="FF0000"/>
          <w:spacing w:val="1"/>
          <w:w w:val="100"/>
          <w:sz w:val="29"/>
          <w:szCs w:val="29"/>
        </w:rPr>
        <w:t>a</w:t>
      </w:r>
      <w:r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  <w:t>tin</w:t>
      </w:r>
    </w:p>
    <w:p>
      <w:pPr>
        <w:pStyle w:val="Normal"/>
        <w:ind w:left="100" w:right="7348" w:hanging="0"/>
        <w:jc w:val="both"/>
        <w:rPr/>
      </w:pPr>
      <w:r>
        <w:rPr/>
      </w:r>
    </w:p>
    <w:p>
      <w:pPr>
        <w:pStyle w:val="Normal"/>
        <w:spacing w:lineRule="exact" w:line="260" w:before="5" w:after="0"/>
        <w:jc w:val="left"/>
        <w:rPr>
          <w:color w:val="800000"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color w:val="800000"/>
          <w:sz w:val="26"/>
          <w:szCs w:val="26"/>
        </w:rPr>
        <w:t>Start pig in mapreduce mode by typing pig at command line.</w:t>
      </w:r>
    </w:p>
    <w:p>
      <w:pPr>
        <w:pStyle w:val="Normal"/>
        <w:ind w:left="100" w:right="9073" w:hanging="0"/>
        <w:jc w:val="both"/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Q1:</w:t>
      </w:r>
    </w:p>
    <w:p>
      <w:pPr>
        <w:pStyle w:val="Normal"/>
        <w:spacing w:lineRule="exact" w:line="240"/>
        <w:ind w:left="100" w:right="83" w:hanging="0"/>
        <w:jc w:val="both"/>
        <w:rPr/>
      </w:pPr>
      <w:r>
        <w:rPr/>
      </w:r>
    </w:p>
    <w:p>
      <w:pPr>
        <w:pStyle w:val="Normal"/>
        <w:spacing w:lineRule="exact" w:line="240"/>
        <w:ind w:left="100" w:right="83" w:hanging="0"/>
        <w:jc w:val="both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List the business_id , full address and categories of the </w:t>
      </w:r>
      <w:r>
        <w:rPr>
          <w:rFonts w:eastAsia="Times New Roman" w:cs="Times New Roman"/>
          <w:b/>
          <w:bCs/>
          <w:spacing w:val="0"/>
          <w:w w:val="100"/>
          <w:sz w:val="23"/>
          <w:szCs w:val="23"/>
        </w:rPr>
        <w:t>Top 10 businesses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located in </w:t>
      </w:r>
      <w:r>
        <w:rPr>
          <w:rFonts w:eastAsia="Times New Roman" w:cs="Times New Roman"/>
          <w:b/>
          <w:bCs/>
          <w:spacing w:val="0"/>
          <w:w w:val="100"/>
          <w:sz w:val="23"/>
          <w:szCs w:val="23"/>
        </w:rPr>
        <w:t>CA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using the average ratings. This will require you to use  review.csv and business.csv files.</w:t>
      </w:r>
    </w:p>
    <w:p>
      <w:pPr>
        <w:pStyle w:val="Normal"/>
        <w:spacing w:lineRule="exact" w:line="240"/>
        <w:ind w:left="100" w:right="83" w:hanging="0"/>
        <w:jc w:val="both"/>
        <w:rPr/>
      </w:pPr>
      <w:r>
        <w:rPr/>
      </w:r>
    </w:p>
    <w:p>
      <w:pPr>
        <w:pStyle w:val="Normal"/>
        <w:spacing w:lineRule="exact" w:line="240"/>
        <w:ind w:left="100" w:right="83" w:hanging="0"/>
        <w:jc w:val="both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Please answer the question by </w:t>
      </w:r>
      <w:r>
        <w:rPr>
          <w:rFonts w:eastAsia="Times New Roman" w:cs="Times New Roman"/>
          <w:b/>
          <w:bCs/>
          <w:spacing w:val="0"/>
          <w:w w:val="100"/>
          <w:sz w:val="23"/>
          <w:szCs w:val="23"/>
        </w:rPr>
        <w:t>calculating the average rating</w:t>
      </w:r>
      <w:r>
        <w:rPr>
          <w:rFonts w:eastAsia="Times New Roman" w:cs="Times New Roman"/>
          <w:spacing w:val="0"/>
          <w:w w:val="100"/>
          <w:sz w:val="23"/>
          <w:szCs w:val="23"/>
        </w:rPr>
        <w:t>s given to each business using the</w:t>
      </w:r>
    </w:p>
    <w:p>
      <w:pPr>
        <w:pStyle w:val="Normal"/>
        <w:spacing w:lineRule="exact" w:line="240"/>
        <w:ind w:left="100" w:right="83" w:hanging="0"/>
        <w:jc w:val="both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review.csv file. Do not use the already calculated ratings (average_stars) contained in the</w:t>
      </w:r>
    </w:p>
    <w:p>
      <w:pPr>
        <w:pStyle w:val="Normal"/>
        <w:spacing w:lineRule="exact" w:line="240"/>
        <w:ind w:left="100" w:right="83" w:hanging="0"/>
        <w:jc w:val="both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business entity rows.</w:t>
      </w:r>
    </w:p>
    <w:p>
      <w:pPr>
        <w:pStyle w:val="Normal"/>
        <w:spacing w:lineRule="exact" w:line="240"/>
        <w:ind w:left="100" w:right="83" w:hanging="0"/>
        <w:jc w:val="both"/>
        <w:rPr/>
      </w:pPr>
      <w:r>
        <w:rPr/>
      </w:r>
    </w:p>
    <w:p>
      <w:pPr>
        <w:pStyle w:val="Normal"/>
        <w:ind w:left="100" w:right="9073" w:hanging="0"/>
        <w:jc w:val="both"/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Q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2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:</w:t>
      </w:r>
    </w:p>
    <w:p>
      <w:pPr>
        <w:pStyle w:val="Normal"/>
        <w:spacing w:lineRule="exact" w:line="240"/>
        <w:ind w:left="100" w:right="83" w:hanging="0"/>
        <w:jc w:val="both"/>
        <w:rPr>
          <w:rFonts w:eastAsia="Times New Roman" w:cs="Times New Roman"/>
          <w:b w:val="false"/>
          <w:bCs w:val="false"/>
          <w:color w:val="000000"/>
          <w:spacing w:val="0"/>
          <w:w w:val="100"/>
          <w:sz w:val="23"/>
          <w:szCs w:val="23"/>
        </w:rPr>
      </w:pPr>
      <w:r>
        <w:rPr>
          <w:rFonts w:eastAsia="Times New Roman" w:cs="Times New Roman"/>
          <w:b w:val="false"/>
          <w:bCs w:val="false"/>
          <w:color w:val="000000"/>
          <w:spacing w:val="0"/>
          <w:w w:val="100"/>
          <w:sz w:val="23"/>
          <w:szCs w:val="23"/>
        </w:rPr>
        <w:t xml:space="preserve">List the business_id , full address and categories of the top 10 most reviewed businesses not located in </w:t>
      </w:r>
      <w:r>
        <w:rPr>
          <w:rFonts w:eastAsia="Times New Roman" w:cs="Times New Roman"/>
          <w:b/>
          <w:bCs/>
          <w:color w:val="000000"/>
          <w:spacing w:val="0"/>
          <w:w w:val="100"/>
          <w:sz w:val="23"/>
          <w:szCs w:val="23"/>
        </w:rPr>
        <w:t>CA</w:t>
      </w:r>
      <w:r>
        <w:rPr>
          <w:rFonts w:eastAsia="Times New Roman" w:cs="Times New Roman"/>
          <w:b w:val="false"/>
          <w:bCs w:val="false"/>
          <w:color w:val="000000"/>
          <w:spacing w:val="0"/>
          <w:w w:val="100"/>
          <w:sz w:val="23"/>
          <w:szCs w:val="23"/>
        </w:rPr>
        <w:t>. Please answer the question by counting the reviews given to each business id not located in CA.</w:t>
      </w:r>
    </w:p>
    <w:p>
      <w:pPr>
        <w:pStyle w:val="Normal"/>
        <w:ind w:left="100" w:right="9073" w:hanging="0"/>
        <w:jc w:val="both"/>
        <w:rPr/>
      </w:pPr>
      <w:r>
        <w:rPr/>
      </w:r>
    </w:p>
    <w:p>
      <w:pPr>
        <w:pStyle w:val="Normal"/>
        <w:ind w:left="100" w:right="9073" w:hanging="0"/>
        <w:jc w:val="both"/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Q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3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:</w:t>
      </w:r>
    </w:p>
    <w:p>
      <w:pPr>
        <w:pStyle w:val="Normal"/>
        <w:spacing w:lineRule="exact" w:line="240"/>
        <w:ind w:left="100" w:right="81" w:hanging="0"/>
        <w:jc w:val="left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Times New Roman" w:cs="Times New Roman"/>
          <w:spacing w:val="-1"/>
          <w:w w:val="100"/>
          <w:sz w:val="23"/>
          <w:szCs w:val="23"/>
        </w:rPr>
        <w:t>Us</w:t>
      </w:r>
      <w:r>
        <w:rPr>
          <w:rFonts w:eastAsia="Times New Roman" w:cs="Times New Roman"/>
          <w:spacing w:val="0"/>
          <w:w w:val="100"/>
          <w:sz w:val="23"/>
          <w:szCs w:val="23"/>
        </w:rPr>
        <w:t>ing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P</w:t>
      </w:r>
      <w:r>
        <w:rPr>
          <w:rFonts w:eastAsia="Times New Roman" w:cs="Times New Roman"/>
          <w:spacing w:val="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4"/>
          <w:w w:val="100"/>
          <w:sz w:val="23"/>
          <w:szCs w:val="23"/>
        </w:rPr>
        <w:t>L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tin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pt,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mpl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color w:val="212121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2"/>
          <w:w w:val="100"/>
          <w:sz w:val="23"/>
          <w:szCs w:val="23"/>
        </w:rPr>
        <w:t>o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-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roup</w:t>
      </w:r>
      <w:r>
        <w:rPr>
          <w:rFonts w:eastAsia="Times New Roman" w:cs="Times New Roman"/>
          <w:color w:val="212121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om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color w:val="212121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on business_id</w:t>
      </w:r>
      <w:r>
        <w:rPr>
          <w:rFonts w:eastAsia="Times New Roman" w:cs="Times New Roman"/>
          <w:color w:val="212121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color w:val="212121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color w:val="212121"/>
          <w:spacing w:val="2"/>
          <w:w w:val="100"/>
          <w:sz w:val="23"/>
          <w:szCs w:val="23"/>
        </w:rPr>
        <w:t>h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ts</w:t>
      </w:r>
      <w:r>
        <w:rPr>
          <w:rFonts w:eastAsia="Times New Roman" w:cs="Times New Roman"/>
          <w:color w:val="212121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color w:val="000000"/>
          <w:spacing w:val="0"/>
          <w:w w:val="100"/>
          <w:sz w:val="23"/>
          <w:szCs w:val="23"/>
        </w:rPr>
        <w:t>review</w:t>
      </w:r>
      <w:r>
        <w:rPr>
          <w:rFonts w:eastAsia="Times New Roman" w:cs="Times New Roman"/>
          <w:b/>
          <w:color w:val="000000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 xml:space="preserve">nd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business.  </w:t>
      </w:r>
      <w:r>
        <w:rPr>
          <w:rFonts w:eastAsia="Times New Roman" w:cs="Times New Roman"/>
          <w:spacing w:val="-1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nt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ir</w:t>
      </w:r>
      <w:r>
        <w:rPr>
          <w:rFonts w:eastAsia="Times New Roman" w:cs="Times New Roman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 </w:t>
      </w:r>
      <w:r>
        <w:rPr>
          <w:rFonts w:eastAsia="Times New Roman" w:cs="Times New Roman"/>
          <w:spacing w:val="1"/>
          <w:w w:val="100"/>
          <w:sz w:val="23"/>
          <w:szCs w:val="23"/>
        </w:rPr>
        <w:t>5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row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60" w:before="1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0" w:right="9073" w:hanging="0"/>
        <w:jc w:val="both"/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Q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4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:</w:t>
      </w:r>
    </w:p>
    <w:p>
      <w:pPr>
        <w:pStyle w:val="Normal"/>
        <w:spacing w:lineRule="exact" w:line="240"/>
        <w:ind w:left="100" w:right="1447" w:hanging="0"/>
        <w:jc w:val="both"/>
        <w:rPr>
          <w:rFonts w:eastAsia="Times New Roman" w:cs="Times New Roman"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t 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Q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u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ion 2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(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imp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le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join) </w:t>
      </w:r>
      <w:r>
        <w:rPr>
          <w:rFonts w:eastAsia="Times New Roman" w:cs="Times New Roman"/>
          <w:color w:val="212121"/>
          <w:spacing w:val="-3"/>
          <w:w w:val="100"/>
          <w:sz w:val="23"/>
          <w:szCs w:val="23"/>
        </w:rPr>
        <w:t>w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ith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4"/>
          <w:w w:val="100"/>
          <w:sz w:val="23"/>
          <w:szCs w:val="23"/>
        </w:rPr>
        <w:t>o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-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roup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om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. 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P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nt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ir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color w:val="212121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5</w:t>
      </w:r>
      <w:r>
        <w:rPr>
          <w:rFonts w:eastAsia="Times New Roman" w:cs="Times New Roman"/>
          <w:b/>
          <w:color w:val="212121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row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60" w:before="9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rFonts w:eastAsia="Times New Roman" w:cs="Times New Roman"/>
          <w:b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212121"/>
          <w:spacing w:val="0"/>
          <w:w w:val="100"/>
          <w:sz w:val="23"/>
          <w:szCs w:val="23"/>
        </w:rPr>
        <w:t xml:space="preserve">NOTE: if dump command does not display result, use the store command to store result into hdfs and then cat the output just like in hw </w:t>
      </w:r>
      <w:r>
        <w:rPr>
          <w:rFonts w:eastAsia="Times New Roman" w:cs="Times New Roman"/>
          <w:b/>
          <w:color w:val="212121"/>
          <w:spacing w:val="0"/>
          <w:w w:val="100"/>
          <w:sz w:val="23"/>
          <w:szCs w:val="23"/>
        </w:rPr>
        <w:t>2</w:t>
      </w:r>
    </w:p>
    <w:p>
      <w:pPr>
        <w:pStyle w:val="Normal"/>
        <w:spacing w:lineRule="exact" w:line="260" w:before="3" w:after="0"/>
        <w:ind w:left="100" w:right="82" w:hanging="0"/>
        <w:jc w:val="left"/>
        <w:rPr>
          <w:rFonts w:eastAsia="Times New Roman" w:cs="Times New Roman"/>
          <w:b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212121"/>
          <w:spacing w:val="0"/>
          <w:w w:val="100"/>
          <w:sz w:val="23"/>
          <w:szCs w:val="23"/>
        </w:rPr>
        <w:t>e.g</w:t>
      </w:r>
    </w:p>
    <w:p>
      <w:pPr>
        <w:pStyle w:val="Normal"/>
        <w:spacing w:lineRule="exact" w:line="260" w:before="3" w:after="0"/>
        <w:ind w:left="100" w:right="82" w:hanging="0"/>
        <w:jc w:val="left"/>
        <w:rPr>
          <w:rFonts w:eastAsia="Times New Roman" w:cs="Times New Roman"/>
          <w:b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212121"/>
          <w:spacing w:val="0"/>
          <w:w w:val="100"/>
          <w:sz w:val="23"/>
          <w:szCs w:val="23"/>
        </w:rPr>
        <w:t>&gt;&gt;store E into '/yournetid/casQ1';</w:t>
      </w:r>
    </w:p>
    <w:p>
      <w:pPr>
        <w:pStyle w:val="Normal"/>
        <w:spacing w:lineRule="exact" w:line="260" w:before="3" w:after="0"/>
        <w:ind w:left="100" w:right="82" w:hanging="0"/>
        <w:jc w:val="left"/>
        <w:rPr>
          <w:rFonts w:eastAsia="Times New Roman" w:cs="Times New Roman"/>
          <w:b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212121"/>
          <w:spacing w:val="0"/>
          <w:w w:val="100"/>
          <w:sz w:val="23"/>
          <w:szCs w:val="23"/>
        </w:rPr>
        <w:t>then exit pig command line and use hdfs command to output your result as shown below.</w:t>
      </w:r>
    </w:p>
    <w:p>
      <w:pPr>
        <w:pStyle w:val="Normal"/>
        <w:spacing w:lineRule="exact" w:line="260" w:before="3" w:after="0"/>
        <w:ind w:left="100" w:right="82" w:hanging="0"/>
        <w:jc w:val="left"/>
        <w:rPr>
          <w:rFonts w:eastAsia="Times New Roman" w:cs="Times New Roman"/>
          <w:b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212121"/>
          <w:spacing w:val="0"/>
          <w:w w:val="100"/>
          <w:sz w:val="23"/>
          <w:szCs w:val="23"/>
        </w:rPr>
        <w:t xml:space="preserve">hdfs dfs -cat / yournetid/casQ1/* </w:t>
      </w:r>
    </w:p>
    <w:p>
      <w:pPr>
        <w:pStyle w:val="Normal"/>
        <w:spacing w:lineRule="exact" w:line="260" w:before="3" w:after="0"/>
        <w:ind w:left="100" w:right="82" w:hanging="0"/>
        <w:jc w:val="left"/>
        <w:rPr/>
      </w:pPr>
      <w:r>
        <w:rPr/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3" w:after="0"/>
        <w:ind w:left="100" w:right="82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0" w:right="8073" w:hanging="0"/>
        <w:jc w:val="left"/>
        <w:rPr/>
      </w:pPr>
      <w:r>
        <w:rPr/>
      </w:r>
    </w:p>
    <w:p>
      <w:pPr>
        <w:pStyle w:val="Normal"/>
        <w:spacing w:lineRule="exact" w:line="280"/>
        <w:ind w:left="100" w:right="5491" w:hanging="0"/>
        <w:jc w:val="both"/>
        <w:rPr/>
      </w:pPr>
      <w:r>
        <w:rPr/>
      </w:r>
    </w:p>
    <w:p>
      <w:pPr>
        <w:pStyle w:val="Normal"/>
        <w:spacing w:lineRule="exact" w:line="280"/>
        <w:ind w:left="100" w:right="5491" w:hanging="0"/>
        <w:jc w:val="both"/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</w:pPr>
      <w:r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  <w:t>P</w:t>
      </w:r>
      <w:r>
        <w:rPr>
          <w:rFonts w:eastAsia="Times New Roman" w:cs="Times New Roman"/>
          <w:b/>
          <w:color w:val="FF0000"/>
          <w:spacing w:val="1"/>
          <w:w w:val="100"/>
          <w:sz w:val="29"/>
          <w:szCs w:val="29"/>
        </w:rPr>
        <w:t>a</w:t>
      </w:r>
      <w:r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  <w:t xml:space="preserve">rt </w:t>
      </w:r>
      <w:r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  <w:t>2</w:t>
      </w:r>
      <w:r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  <w:t xml:space="preserve">: </w:t>
      </w:r>
      <w:r>
        <w:rPr>
          <w:rFonts w:eastAsia="Times New Roman" w:cs="Times New Roman"/>
          <w:b/>
          <w:color w:val="FF0000"/>
          <w:spacing w:val="-2"/>
          <w:w w:val="100"/>
          <w:sz w:val="29"/>
          <w:szCs w:val="29"/>
        </w:rPr>
        <w:t>C</w:t>
      </w:r>
      <w:r>
        <w:rPr>
          <w:rFonts w:eastAsia="Times New Roman" w:cs="Times New Roman"/>
          <w:b/>
          <w:color w:val="FF0000"/>
          <w:spacing w:val="1"/>
          <w:w w:val="100"/>
          <w:sz w:val="29"/>
          <w:szCs w:val="29"/>
        </w:rPr>
        <w:t>a</w:t>
      </w:r>
      <w:r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  <w:t>s</w:t>
      </w:r>
      <w:r>
        <w:rPr>
          <w:rFonts w:eastAsia="Times New Roman" w:cs="Times New Roman"/>
          <w:b/>
          <w:color w:val="FF0000"/>
          <w:spacing w:val="-3"/>
          <w:w w:val="100"/>
          <w:sz w:val="29"/>
          <w:szCs w:val="29"/>
        </w:rPr>
        <w:t>s</w:t>
      </w:r>
      <w:r>
        <w:rPr>
          <w:rFonts w:eastAsia="Times New Roman" w:cs="Times New Roman"/>
          <w:b/>
          <w:color w:val="FF0000"/>
          <w:spacing w:val="1"/>
          <w:w w:val="100"/>
          <w:sz w:val="29"/>
          <w:szCs w:val="29"/>
        </w:rPr>
        <w:t>a</w:t>
      </w:r>
      <w:r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  <w:t>n</w:t>
      </w:r>
      <w:r>
        <w:rPr>
          <w:rFonts w:eastAsia="Times New Roman" w:cs="Times New Roman"/>
          <w:b/>
          <w:color w:val="FF0000"/>
          <w:spacing w:val="-1"/>
          <w:w w:val="100"/>
          <w:sz w:val="29"/>
          <w:szCs w:val="29"/>
        </w:rPr>
        <w:t>d</w:t>
      </w:r>
      <w:r>
        <w:rPr>
          <w:rFonts w:eastAsia="Times New Roman" w:cs="Times New Roman"/>
          <w:b/>
          <w:color w:val="FF0000"/>
          <w:spacing w:val="0"/>
          <w:w w:val="100"/>
          <w:sz w:val="29"/>
          <w:szCs w:val="29"/>
        </w:rPr>
        <w:t>ra</w:t>
      </w:r>
    </w:p>
    <w:p>
      <w:pPr>
        <w:pStyle w:val="Normal"/>
        <w:spacing w:lineRule="exact" w:line="260"/>
        <w:ind w:left="100" w:right="3029" w:hanging="0"/>
        <w:jc w:val="both"/>
        <w:rPr>
          <w:rFonts w:eastAsia="Times New Roman" w:cs="Times New Roman"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 this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hom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ork </w:t>
      </w:r>
      <w:r>
        <w:rPr>
          <w:rFonts w:eastAsia="Times New Roman" w:cs="Times New Roman"/>
          <w:color w:val="212121"/>
          <w:spacing w:val="-5"/>
          <w:w w:val="100"/>
          <w:sz w:val="23"/>
          <w:szCs w:val="23"/>
        </w:rPr>
        <w:t>y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ou 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ill l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rn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how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to u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ss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. 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P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l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u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he</w:t>
      </w:r>
    </w:p>
    <w:p>
      <w:pPr>
        <w:pStyle w:val="Normal"/>
        <w:spacing w:lineRule="exact" w:line="260"/>
        <w:ind w:left="100" w:right="4568" w:hanging="0"/>
        <w:jc w:val="both"/>
        <w:rPr>
          <w:rFonts w:eastAsia="Times New Roman" w:cs="Times New Roman"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“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ac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_C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ss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_1.2.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”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or r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 xml:space="preserve"> 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color w:val="212121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lp.</w:t>
      </w:r>
    </w:p>
    <w:p>
      <w:pPr>
        <w:pStyle w:val="Normal"/>
        <w:spacing w:lineRule="exact" w:line="260" w:before="1" w:after="0"/>
        <w:ind w:left="100" w:right="586" w:hanging="0"/>
        <w:jc w:val="left"/>
        <w:rPr>
          <w:rFonts w:eastAsia="Times New Roman" w:cs="Times New Roman"/>
          <w:color w:val="212121"/>
          <w:spacing w:val="-2"/>
          <w:w w:val="100"/>
          <w:sz w:val="23"/>
          <w:szCs w:val="23"/>
        </w:rPr>
      </w:pP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ss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ndra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2.05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b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n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l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d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d </w:t>
      </w:r>
      <w:r>
        <w:rPr>
          <w:rFonts w:eastAsia="Times New Roman" w:cs="Times New Roman"/>
          <w:color w:val="212121"/>
          <w:spacing w:val="-5"/>
          <w:w w:val="100"/>
          <w:sz w:val="23"/>
          <w:szCs w:val="23"/>
        </w:rPr>
        <w:t>y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ou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n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ac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it throu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h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6360.ut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l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.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du.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 h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our nod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: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0,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ac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1,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ac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2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,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nd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3.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th is</w:t>
      </w:r>
      <w:r>
        <w:rPr>
          <w:rFonts w:eastAsia="Times New Roman" w:cs="Times New Roman"/>
          <w:color w:val="212121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/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/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lo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l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/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color w:val="212121"/>
          <w:spacing w:val="8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-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ca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ss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color w:val="212121"/>
          <w:spacing w:val="2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-2.0.5</w:t>
      </w:r>
    </w:p>
    <w:p>
      <w:pPr>
        <w:pStyle w:val="Normal"/>
        <w:spacing w:lineRule="exact" w:line="260" w:before="1" w:after="0"/>
        <w:ind w:left="100" w:right="586" w:hanging="0"/>
        <w:jc w:val="left"/>
        <w:rPr/>
      </w:pPr>
      <w:r>
        <w:rPr/>
      </w:r>
    </w:p>
    <w:p>
      <w:pPr>
        <w:pStyle w:val="Normal"/>
        <w:spacing w:lineRule="exact" w:line="260"/>
        <w:ind w:left="100" w:right="81" w:hanging="0"/>
        <w:jc w:val="both"/>
        <w:rPr>
          <w:rFonts w:eastAsia="Times New Roman" w:cs="Times New Roman"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**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Y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ou</w:t>
      </w:r>
      <w:r>
        <w:rPr>
          <w:rFonts w:eastAsia="Times New Roman" w:cs="Times New Roman"/>
          <w:b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r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b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goi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n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b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b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re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b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b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3"/>
          <w:w w:val="100"/>
          <w:sz w:val="23"/>
          <w:szCs w:val="23"/>
        </w:rPr>
        <w:t>k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y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sp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b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w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ith</w:t>
      </w:r>
      <w:r>
        <w:rPr>
          <w:rFonts w:eastAsia="Times New Roman" w:cs="Times New Roman"/>
          <w:b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yo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u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n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b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I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b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(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.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.,</w:t>
      </w:r>
      <w:r>
        <w:rPr>
          <w:rFonts w:eastAsia="Times New Roman" w:cs="Times New Roman"/>
          <w:color w:val="212121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b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11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2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233)</w:t>
      </w:r>
      <w:r>
        <w:rPr>
          <w:rFonts w:eastAsia="Times New Roman" w:cs="Times New Roman"/>
          <w:color w:val="212121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color w:val="212121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do</w:t>
      </w:r>
      <w:r>
        <w:rPr>
          <w:rFonts w:eastAsia="Times New Roman" w:cs="Times New Roman"/>
          <w:color w:val="212121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l</w:t>
      </w:r>
      <w:r>
        <w:rPr>
          <w:rFonts w:eastAsia="Times New Roman" w:cs="Times New Roman"/>
          <w:color w:val="212121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ork</w:t>
      </w:r>
      <w:r>
        <w:rPr>
          <w:rFonts w:eastAsia="Times New Roman" w:cs="Times New Roman"/>
          <w:color w:val="212121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color w:val="212121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is</w:t>
      </w:r>
    </w:p>
    <w:p>
      <w:pPr>
        <w:pStyle w:val="Normal"/>
        <w:spacing w:lineRule="exact" w:line="260"/>
        <w:ind w:left="100" w:right="5656" w:hanging="0"/>
        <w:jc w:val="both"/>
        <w:rPr>
          <w:rFonts w:eastAsia="Times New Roman" w:cs="Times New Roman"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k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y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ace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. R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l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tion 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>ac</w:t>
      </w:r>
      <w:r>
        <w:rPr>
          <w:rFonts w:eastAsia="Times New Roman" w:cs="Times New Roman"/>
          <w:color w:val="212121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or </w:t>
      </w:r>
      <w:r>
        <w:rPr>
          <w:rFonts w:eastAsia="Times New Roman" w:cs="Times New Roman"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hould be</w:t>
      </w:r>
      <w:r>
        <w:rPr>
          <w:rFonts w:eastAsia="Times New Roman" w:cs="Times New Roman"/>
          <w:color w:val="212121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1.</w:t>
      </w:r>
    </w:p>
    <w:p>
      <w:pPr>
        <w:pStyle w:val="Normal"/>
        <w:spacing w:lineRule="exact" w:line="260" w:before="4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0" w:right="7182" w:hanging="0"/>
        <w:jc w:val="both"/>
        <w:rPr/>
      </w:pPr>
      <w:r>
        <w:rPr/>
      </w:r>
    </w:p>
    <w:p>
      <w:pPr>
        <w:pStyle w:val="Normal"/>
        <w:ind w:left="100" w:right="7182" w:hanging="0"/>
        <w:jc w:val="both"/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Q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5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: Ca</w:t>
      </w:r>
      <w:r>
        <w:rPr>
          <w:rFonts w:eastAsia="Times New Roman" w:cs="Times New Roman"/>
          <w:b/>
          <w:color w:val="00B0F0"/>
          <w:spacing w:val="-1"/>
          <w:w w:val="100"/>
          <w:sz w:val="23"/>
          <w:szCs w:val="23"/>
        </w:rPr>
        <w:t>ss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b/>
          <w:color w:val="00B0F0"/>
          <w:spacing w:val="-1"/>
          <w:w w:val="100"/>
          <w:sz w:val="23"/>
          <w:szCs w:val="23"/>
        </w:rPr>
        <w:t>nd</w:t>
      </w:r>
      <w:r>
        <w:rPr>
          <w:rFonts w:eastAsia="Times New Roman" w:cs="Times New Roman"/>
          <w:b/>
          <w:color w:val="00B0F0"/>
          <w:spacing w:val="1"/>
          <w:w w:val="100"/>
          <w:sz w:val="23"/>
          <w:szCs w:val="23"/>
        </w:rPr>
        <w:t>r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b/>
          <w:color w:val="00B0F0"/>
          <w:spacing w:val="-1"/>
          <w:w w:val="100"/>
          <w:sz w:val="23"/>
          <w:szCs w:val="23"/>
        </w:rPr>
        <w:t>C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QL3</w:t>
      </w:r>
    </w:p>
    <w:p>
      <w:pPr>
        <w:pStyle w:val="Normal"/>
        <w:ind w:left="100" w:right="7182" w:hanging="0"/>
        <w:jc w:val="both"/>
        <w:rPr/>
      </w:pPr>
      <w:r>
        <w:rPr/>
      </w:r>
    </w:p>
    <w:p>
      <w:pPr>
        <w:pStyle w:val="Normal"/>
        <w:ind w:left="100" w:right="67" w:hanging="0"/>
        <w:jc w:val="both"/>
        <w:rPr/>
      </w:pPr>
      <w:r>
        <w:rPr/>
      </w:r>
    </w:p>
    <w:p>
      <w:pPr>
        <w:pStyle w:val="Normal"/>
        <w:ind w:left="100" w:right="7182" w:hanging="0"/>
        <w:jc w:val="both"/>
        <w:rPr/>
      </w:pPr>
      <w:r>
        <w:rPr/>
      </w:r>
    </w:p>
    <w:p>
      <w:pPr>
        <w:pStyle w:val="Normal"/>
        <w:spacing w:before="2" w:after="0"/>
        <w:ind w:left="100" w:right="3433" w:hanging="0"/>
        <w:jc w:val="both"/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i/>
          <w:color w:val="212121"/>
          <w:spacing w:val="-1"/>
          <w:w w:val="100"/>
          <w:sz w:val="23"/>
          <w:szCs w:val="23"/>
        </w:rPr>
        <w:t>{</w:t>
      </w:r>
      <w:r>
        <w:rPr>
          <w:rFonts w:eastAsia="Times New Roman" w:cs="Times New Roman"/>
          <w:b/>
          <w:i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b/>
          <w:i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6360:~}</w:t>
      </w:r>
      <w:r>
        <w:rPr>
          <w:rFonts w:eastAsia="Times New Roman" w:cs="Times New Roman"/>
          <w:b/>
          <w:i/>
          <w:color w:val="212121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/</w:t>
      </w:r>
      <w:r>
        <w:rPr>
          <w:rFonts w:eastAsia="Times New Roman" w:cs="Times New Roman"/>
          <w:b/>
          <w:i/>
          <w:color w:val="212121"/>
          <w:spacing w:val="-1"/>
          <w:w w:val="100"/>
          <w:sz w:val="23"/>
          <w:szCs w:val="23"/>
        </w:rPr>
        <w:t>usr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/lo</w:t>
      </w:r>
      <w:r>
        <w:rPr>
          <w:rFonts w:eastAsia="Times New Roman" w:cs="Times New Roman"/>
          <w:b/>
          <w:i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b/>
          <w:i/>
          <w:color w:val="212121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/ap</w:t>
      </w:r>
      <w:r>
        <w:rPr>
          <w:rFonts w:eastAsia="Times New Roman" w:cs="Times New Roman"/>
          <w:b/>
          <w:i/>
          <w:color w:val="212121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b/>
          <w:i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b/>
          <w:i/>
          <w:color w:val="212121"/>
          <w:spacing w:val="-1"/>
          <w:w w:val="100"/>
          <w:sz w:val="23"/>
          <w:szCs w:val="23"/>
        </w:rPr>
        <w:t>h</w:t>
      </w:r>
      <w:r>
        <w:rPr>
          <w:rFonts w:eastAsia="Times New Roman" w:cs="Times New Roman"/>
          <w:b/>
          <w:i/>
          <w:color w:val="212121"/>
          <w:spacing w:val="3"/>
          <w:w w:val="100"/>
          <w:sz w:val="23"/>
          <w:szCs w:val="23"/>
        </w:rPr>
        <w:t>e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-</w:t>
      </w:r>
      <w:r>
        <w:rPr>
          <w:rFonts w:eastAsia="Times New Roman" w:cs="Times New Roman"/>
          <w:b/>
          <w:i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b/>
          <w:i/>
          <w:color w:val="212121"/>
          <w:spacing w:val="-1"/>
          <w:w w:val="100"/>
          <w:sz w:val="23"/>
          <w:szCs w:val="23"/>
        </w:rPr>
        <w:t>ss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b/>
          <w:i/>
          <w:color w:val="212121"/>
          <w:spacing w:val="-1"/>
          <w:w w:val="100"/>
          <w:sz w:val="23"/>
          <w:szCs w:val="23"/>
        </w:rPr>
        <w:t>n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b/>
          <w:i/>
          <w:color w:val="212121"/>
          <w:spacing w:val="-1"/>
          <w:w w:val="100"/>
          <w:sz w:val="23"/>
          <w:szCs w:val="23"/>
        </w:rPr>
        <w:t>r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a-2.0.</w:t>
      </w:r>
      <w:r>
        <w:rPr>
          <w:rFonts w:eastAsia="Times New Roman" w:cs="Times New Roman"/>
          <w:b/>
          <w:i/>
          <w:color w:val="212121"/>
          <w:spacing w:val="1"/>
          <w:w w:val="100"/>
          <w:sz w:val="23"/>
          <w:szCs w:val="23"/>
        </w:rPr>
        <w:t>5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/bi</w:t>
      </w:r>
      <w:r>
        <w:rPr>
          <w:rFonts w:eastAsia="Times New Roman" w:cs="Times New Roman"/>
          <w:b/>
          <w:i/>
          <w:color w:val="212121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/</w:t>
      </w:r>
      <w:r>
        <w:rPr>
          <w:rFonts w:eastAsia="Times New Roman" w:cs="Times New Roman"/>
          <w:b/>
          <w:i/>
          <w:color w:val="212121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ql</w:t>
      </w:r>
      <w:r>
        <w:rPr>
          <w:rFonts w:eastAsia="Times New Roman" w:cs="Times New Roman"/>
          <w:b/>
          <w:i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 xml:space="preserve">h  </w:t>
      </w:r>
      <w:r>
        <w:rPr>
          <w:rFonts w:eastAsia="Times New Roman" w:cs="Times New Roman"/>
          <w:b/>
          <w:i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b/>
          <w:i/>
          <w:color w:val="212121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b/>
          <w:i/>
          <w:color w:val="212121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b/>
          <w:i/>
          <w:color w:val="212121"/>
          <w:spacing w:val="0"/>
          <w:w w:val="100"/>
          <w:sz w:val="23"/>
          <w:szCs w:val="23"/>
        </w:rPr>
        <w:t>0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right="8001" w:hanging="0"/>
        <w:jc w:val="both"/>
        <w:rPr>
          <w:rFonts w:eastAsia="Times New Roman" w:cs="Times New Roman"/>
          <w:color w:val="212121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spacing w:val="-1"/>
          <w:w w:val="100"/>
          <w:sz w:val="23"/>
          <w:szCs w:val="23"/>
        </w:rPr>
        <w:t>R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qu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re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n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ts</w:t>
      </w: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>:</w:t>
      </w:r>
    </w:p>
    <w:p>
      <w:pPr>
        <w:pStyle w:val="Normal"/>
        <w:spacing w:lineRule="exact" w:line="260"/>
        <w:ind w:left="100" w:right="3747" w:hanging="0"/>
        <w:jc w:val="both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Times New Roman" w:cs="Times New Roman"/>
          <w:spacing w:val="-1"/>
          <w:w w:val="100"/>
          <w:sz w:val="23"/>
          <w:szCs w:val="23"/>
        </w:rPr>
        <w:t>Us</w:t>
      </w:r>
      <w:r>
        <w:rPr>
          <w:rFonts w:eastAsia="Times New Roman" w:cs="Times New Roman"/>
          <w:spacing w:val="0"/>
          <w:w w:val="100"/>
          <w:sz w:val="23"/>
          <w:szCs w:val="23"/>
        </w:rPr>
        <w:t>ing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-1"/>
          <w:w w:val="100"/>
          <w:sz w:val="23"/>
          <w:szCs w:val="23"/>
        </w:rPr>
        <w:t>ss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ndra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1"/>
          <w:w w:val="100"/>
          <w:sz w:val="23"/>
          <w:szCs w:val="23"/>
        </w:rPr>
        <w:t>Q</w:t>
      </w:r>
      <w:r>
        <w:rPr>
          <w:rFonts w:eastAsia="Times New Roman" w:cs="Times New Roman"/>
          <w:spacing w:val="-4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3,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o 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f</w:t>
      </w:r>
      <w:r>
        <w:rPr>
          <w:rFonts w:eastAsia="Times New Roman" w:cs="Times New Roman"/>
          <w:spacing w:val="0"/>
          <w:w w:val="100"/>
          <w:sz w:val="23"/>
          <w:szCs w:val="23"/>
        </w:rPr>
        <w:t>ollo</w:t>
      </w:r>
      <w:r>
        <w:rPr>
          <w:rFonts w:eastAsia="Times New Roman" w:cs="Times New Roman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spacing w:val="0"/>
          <w:w w:val="100"/>
          <w:sz w:val="23"/>
          <w:szCs w:val="23"/>
        </w:rPr>
        <w:t>:</w:t>
      </w:r>
    </w:p>
    <w:p>
      <w:pPr>
        <w:pStyle w:val="Normal"/>
        <w:spacing w:lineRule="exact" w:line="260"/>
        <w:ind w:left="820" w:right="0" w:hanging="0"/>
        <w:jc w:val="left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1- Cr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ble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or </w:t>
      </w:r>
      <w:r>
        <w:rPr>
          <w:rFonts w:eastAsia="Times New Roman" w:cs="Times New Roman"/>
          <w:spacing w:val="1"/>
          <w:w w:val="100"/>
          <w:sz w:val="23"/>
          <w:szCs w:val="23"/>
        </w:rPr>
        <w:t>business.csv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t. </w:t>
      </w:r>
      <w:r>
        <w:rPr>
          <w:rFonts w:eastAsia="Times New Roman" w:cs="Times New Roman"/>
          <w:spacing w:val="-1"/>
          <w:w w:val="100"/>
          <w:sz w:val="23"/>
          <w:szCs w:val="23"/>
        </w:rPr>
        <w:t>Us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4"/>
          <w:w w:val="100"/>
          <w:sz w:val="23"/>
          <w:szCs w:val="23"/>
        </w:rPr>
        <w:t>(business_id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) 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ry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K</w:t>
      </w:r>
      <w:r>
        <w:rPr>
          <w:rFonts w:eastAsia="Times New Roman" w:cs="Times New Roman"/>
          <w:spacing w:val="3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y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before="2" w:after="0"/>
        <w:ind w:left="820" w:right="0" w:hanging="0"/>
        <w:jc w:val="left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2- </w:t>
      </w:r>
      <w:r>
        <w:rPr>
          <w:rFonts w:eastAsia="Times New Roman" w:cs="Times New Roman"/>
          <w:spacing w:val="-4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d 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ll r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ords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in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-3"/>
          <w:w w:val="100"/>
          <w:sz w:val="23"/>
          <w:szCs w:val="23"/>
        </w:rPr>
        <w:t>s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t to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b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60"/>
        <w:ind w:left="820" w:right="0" w:hanging="0"/>
        <w:jc w:val="left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3- </w:t>
      </w:r>
      <w:r>
        <w:rPr>
          <w:rFonts w:eastAsia="Times New Roman" w:cs="Times New Roman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l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ple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business id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  '</w:t>
      </w:r>
      <w:r>
        <w:rPr>
          <w:rFonts w:eastAsia="Times New Roman" w:cs="Times New Roman"/>
          <w:spacing w:val="0"/>
          <w:w w:val="100"/>
          <w:sz w:val="23"/>
          <w:szCs w:val="23"/>
        </w:rPr>
        <w:t>HPWmjuivv3xJ279qSVfNaQ</w:t>
      </w:r>
      <w:r>
        <w:rPr>
          <w:rFonts w:eastAsia="Times New Roman" w:cs="Times New Roman"/>
          <w:spacing w:val="0"/>
          <w:w w:val="100"/>
          <w:sz w:val="23"/>
          <w:szCs w:val="23"/>
        </w:rPr>
        <w:t>'</w:t>
      </w:r>
    </w:p>
    <w:p>
      <w:pPr>
        <w:pStyle w:val="Normal"/>
        <w:spacing w:lineRule="exact" w:line="260"/>
        <w:ind w:left="820" w:right="0" w:hanging="0"/>
        <w:jc w:val="left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4- </w:t>
      </w:r>
      <w:r>
        <w:rPr>
          <w:rFonts w:eastAsia="Times New Roman" w:cs="Times New Roman"/>
          <w:spacing w:val="-1"/>
          <w:w w:val="100"/>
          <w:sz w:val="23"/>
          <w:szCs w:val="23"/>
        </w:rPr>
        <w:t>D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l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ll 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 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bl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60"/>
        <w:ind w:left="820" w:right="0" w:hanging="0"/>
        <w:jc w:val="left"/>
        <w:rPr>
          <w:rFonts w:eastAsia="Times New Roman" w:cs="Times New Roman"/>
          <w:color w:val="000000"/>
          <w:spacing w:val="0"/>
          <w:w w:val="100"/>
          <w:sz w:val="23"/>
          <w:szCs w:val="23"/>
        </w:rPr>
      </w:pPr>
      <w:r>
        <w:rPr>
          <w:rFonts w:eastAsia="Times New Roman" w:cs="Times New Roman"/>
          <w:color w:val="212121"/>
          <w:spacing w:val="0"/>
          <w:w w:val="100"/>
          <w:sz w:val="23"/>
          <w:szCs w:val="23"/>
        </w:rPr>
        <w:t xml:space="preserve">5- </w:t>
      </w:r>
      <w:r>
        <w:rPr>
          <w:rFonts w:eastAsia="Times New Roman" w:cs="Times New Roman"/>
          <w:color w:val="000000"/>
          <w:spacing w:val="-1"/>
          <w:w w:val="100"/>
          <w:sz w:val="23"/>
          <w:szCs w:val="23"/>
        </w:rPr>
        <w:t>D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 xml:space="preserve">rop </w:t>
      </w:r>
      <w:r>
        <w:rPr>
          <w:rFonts w:eastAsia="Times New Roman" w:cs="Times New Roman"/>
          <w:color w:val="000000"/>
          <w:spacing w:val="1"/>
          <w:w w:val="100"/>
          <w:sz w:val="23"/>
          <w:szCs w:val="23"/>
        </w:rPr>
        <w:t>t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color w:val="000000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l</w:t>
      </w:r>
      <w:r>
        <w:rPr>
          <w:rFonts w:eastAsia="Times New Roman" w:cs="Times New Roman"/>
          <w:color w:val="000000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60"/>
        <w:ind w:left="820" w:right="0" w:hanging="0"/>
        <w:jc w:val="left"/>
        <w:rPr/>
      </w:pPr>
      <w:r>
        <w:rPr/>
      </w:r>
    </w:p>
    <w:p>
      <w:pPr>
        <w:pStyle w:val="Normal"/>
        <w:spacing w:lineRule="exact" w:line="260"/>
        <w:ind w:left="820" w:right="0" w:hanging="0"/>
        <w:jc w:val="left"/>
        <w:rPr/>
      </w:pPr>
      <w:r>
        <w:rPr/>
      </w:r>
    </w:p>
    <w:p>
      <w:pPr>
        <w:pStyle w:val="Normal"/>
        <w:spacing w:lineRule="exact" w:line="260"/>
        <w:ind w:left="0" w:right="7182" w:hanging="0"/>
        <w:jc w:val="both"/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Q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6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 xml:space="preserve">: </w:t>
      </w:r>
    </w:p>
    <w:p>
      <w:pPr>
        <w:pStyle w:val="Normal"/>
        <w:widowControl/>
        <w:suppressAutoHyphens w:val="true"/>
        <w:bidi w:val="0"/>
        <w:spacing w:lineRule="exact" w:line="260"/>
        <w:ind w:left="0" w:right="0" w:hanging="0"/>
        <w:jc w:val="both"/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</w:pPr>
      <w:r>
        <w:rPr>
          <w:rFonts w:eastAsia="Times New Roman" w:cs="Times New Roman"/>
          <w:b w:val="false"/>
          <w:bCs w:val="false"/>
          <w:spacing w:val="-1"/>
          <w:w w:val="100"/>
          <w:sz w:val="23"/>
          <w:szCs w:val="23"/>
        </w:rPr>
        <w:t>Us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ing</w:t>
      </w:r>
      <w:r>
        <w:rPr>
          <w:rFonts w:eastAsia="Times New Roman" w:cs="Times New Roman"/>
          <w:b w:val="false"/>
          <w:bCs w:val="false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b w:val="false"/>
          <w:bCs w:val="false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b w:val="false"/>
          <w:bCs w:val="false"/>
          <w:spacing w:val="-1"/>
          <w:w w:val="100"/>
          <w:sz w:val="23"/>
          <w:szCs w:val="23"/>
        </w:rPr>
        <w:t>ss</w:t>
      </w:r>
      <w:r>
        <w:rPr>
          <w:rFonts w:eastAsia="Times New Roman" w:cs="Times New Roman"/>
          <w:b w:val="false"/>
          <w:bCs w:val="false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ndra</w:t>
      </w:r>
      <w:r>
        <w:rPr>
          <w:rFonts w:eastAsia="Times New Roman" w:cs="Times New Roman"/>
          <w:b w:val="false"/>
          <w:bCs w:val="false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b w:val="false"/>
          <w:bCs w:val="false"/>
          <w:spacing w:val="-1"/>
          <w:w w:val="100"/>
          <w:sz w:val="23"/>
          <w:szCs w:val="23"/>
        </w:rPr>
        <w:t>Q</w:t>
      </w:r>
      <w:r>
        <w:rPr>
          <w:rFonts w:eastAsia="Times New Roman" w:cs="Times New Roman"/>
          <w:b w:val="false"/>
          <w:bCs w:val="false"/>
          <w:spacing w:val="-4"/>
          <w:w w:val="100"/>
          <w:sz w:val="23"/>
          <w:szCs w:val="23"/>
        </w:rPr>
        <w:t>L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3,</w:t>
      </w:r>
      <w:r>
        <w:rPr>
          <w:rFonts w:eastAsia="Times New Roman" w:cs="Times New Roman"/>
          <w:b w:val="false"/>
          <w:bCs w:val="false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 w:val="false"/>
          <w:bCs w:val="false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b w:val="false"/>
          <w:bCs w:val="false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b w:val="false"/>
          <w:bCs w:val="false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 w:val="false"/>
          <w:bCs w:val="false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b w:val="false"/>
          <w:bCs w:val="false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b w:val="false"/>
          <w:bCs w:val="false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nds</w:t>
      </w:r>
      <w:r>
        <w:rPr>
          <w:rFonts w:eastAsia="Times New Roman" w:cs="Times New Roman"/>
          <w:b w:val="false"/>
          <w:bCs w:val="false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b w:val="false"/>
          <w:bCs w:val="false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o t</w:t>
      </w:r>
      <w:r>
        <w:rPr>
          <w:rFonts w:eastAsia="Times New Roman" w:cs="Times New Roman"/>
          <w:b w:val="false"/>
          <w:bCs w:val="false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b w:val="false"/>
          <w:bCs w:val="false"/>
          <w:spacing w:val="-2"/>
          <w:w w:val="100"/>
          <w:sz w:val="23"/>
          <w:szCs w:val="23"/>
        </w:rPr>
        <w:t xml:space="preserve"> f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ollo</w:t>
      </w:r>
      <w:r>
        <w:rPr>
          <w:rFonts w:eastAsia="Times New Roman" w:cs="Times New Roman"/>
          <w:b w:val="false"/>
          <w:bCs w:val="false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b w:val="false"/>
          <w:bCs w:val="false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 xml:space="preserve">: </w:t>
      </w:r>
    </w:p>
    <w:p>
      <w:pPr>
        <w:pStyle w:val="Normal"/>
        <w:widowControl/>
        <w:suppressAutoHyphens w:val="true"/>
        <w:bidi w:val="0"/>
        <w:spacing w:lineRule="exact" w:line="260"/>
        <w:ind w:left="0" w:right="0" w:hanging="0"/>
        <w:jc w:val="both"/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</w:pP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 xml:space="preserve">1. 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Create a table for review.csv dataset using the user_id,business_id as the primary key and the stars as the sorting key.</w:t>
      </w:r>
    </w:p>
    <w:p>
      <w:pPr>
        <w:pStyle w:val="Normal"/>
        <w:widowControl/>
        <w:suppressAutoHyphens w:val="true"/>
        <w:bidi w:val="0"/>
        <w:spacing w:lineRule="exact" w:line="260"/>
        <w:ind w:left="0" w:right="0" w:hanging="0"/>
        <w:jc w:val="both"/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</w:pP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 xml:space="preserve">2. </w:t>
      </w:r>
      <w:r>
        <w:rPr>
          <w:rFonts w:eastAsia="Times New Roman" w:cs="Times New Roman"/>
          <w:b w:val="false"/>
          <w:bCs w:val="false"/>
          <w:spacing w:val="0"/>
          <w:w w:val="100"/>
          <w:sz w:val="23"/>
          <w:szCs w:val="23"/>
        </w:rPr>
        <w:t>Create index on column stars.</w:t>
      </w:r>
    </w:p>
    <w:p>
      <w:pPr>
        <w:pStyle w:val="Normal"/>
        <w:widowControl/>
        <w:suppressAutoHyphens w:val="true"/>
        <w:bidi w:val="0"/>
        <w:spacing w:lineRule="exact" w:line="26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3. Select any row where the rating is 4.0 limit display result to 10.</w:t>
      </w:r>
    </w:p>
    <w:p>
      <w:pPr>
        <w:pStyle w:val="Normal"/>
        <w:widowControl/>
        <w:suppressAutoHyphens w:val="true"/>
        <w:bidi w:val="0"/>
        <w:spacing w:lineRule="exact" w:line="26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4. Delete all rows in the table</w:t>
      </w:r>
    </w:p>
    <w:p>
      <w:pPr>
        <w:pStyle w:val="Normal"/>
        <w:widowControl/>
        <w:suppressAutoHyphens w:val="true"/>
        <w:bidi w:val="0"/>
        <w:spacing w:lineRule="exact" w:line="26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5. Drop the table.</w:t>
      </w:r>
    </w:p>
    <w:p>
      <w:pPr>
        <w:pStyle w:val="Normal"/>
        <w:spacing w:lineRule="exact" w:line="260"/>
        <w:ind w:left="0" w:right="7182" w:hanging="0"/>
        <w:jc w:val="both"/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 xml:space="preserve"> </w:t>
      </w:r>
    </w:p>
    <w:p>
      <w:pPr>
        <w:pStyle w:val="Normal"/>
        <w:spacing w:lineRule="exact" w:line="260"/>
        <w:ind w:left="0" w:right="0" w:hanging="0"/>
        <w:jc w:val="left"/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Q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7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: Ca</w:t>
      </w:r>
      <w:r>
        <w:rPr>
          <w:rFonts w:eastAsia="Times New Roman" w:cs="Times New Roman"/>
          <w:b/>
          <w:color w:val="00B0F0"/>
          <w:spacing w:val="-1"/>
          <w:w w:val="100"/>
          <w:sz w:val="23"/>
          <w:szCs w:val="23"/>
        </w:rPr>
        <w:t>ss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b/>
          <w:color w:val="00B0F0"/>
          <w:spacing w:val="-1"/>
          <w:w w:val="100"/>
          <w:sz w:val="23"/>
          <w:szCs w:val="23"/>
        </w:rPr>
        <w:t>nd</w:t>
      </w:r>
      <w:r>
        <w:rPr>
          <w:rFonts w:eastAsia="Times New Roman" w:cs="Times New Roman"/>
          <w:b/>
          <w:color w:val="00B0F0"/>
          <w:spacing w:val="1"/>
          <w:w w:val="100"/>
          <w:sz w:val="23"/>
          <w:szCs w:val="23"/>
        </w:rPr>
        <w:t>r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b/>
          <w:color w:val="00B0F0"/>
          <w:spacing w:val="-1"/>
          <w:w w:val="100"/>
          <w:sz w:val="23"/>
          <w:szCs w:val="23"/>
        </w:rPr>
        <w:t>Ad</w:t>
      </w:r>
      <w:r>
        <w:rPr>
          <w:rFonts w:eastAsia="Times New Roman" w:cs="Times New Roman"/>
          <w:b/>
          <w:color w:val="00B0F0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b/>
          <w:color w:val="00B0F0"/>
          <w:spacing w:val="-1"/>
          <w:w w:val="100"/>
          <w:sz w:val="23"/>
          <w:szCs w:val="23"/>
        </w:rPr>
        <w:t>n</w:t>
      </w:r>
      <w:r>
        <w:rPr>
          <w:rFonts w:eastAsia="Times New Roman" w:cs="Times New Roman"/>
          <w:b/>
          <w:color w:val="00B0F0"/>
          <w:spacing w:val="3"/>
          <w:w w:val="100"/>
          <w:sz w:val="23"/>
          <w:szCs w:val="23"/>
        </w:rPr>
        <w:t>i</w:t>
      </w:r>
      <w:r>
        <w:rPr>
          <w:rFonts w:eastAsia="Times New Roman" w:cs="Times New Roman"/>
          <w:b/>
          <w:color w:val="00B0F0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b/>
          <w:color w:val="00B0F0"/>
          <w:spacing w:val="1"/>
          <w:w w:val="100"/>
          <w:sz w:val="23"/>
          <w:szCs w:val="23"/>
        </w:rPr>
        <w:t>r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b/>
          <w:color w:val="00B0F0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b/>
          <w:color w:val="00B0F0"/>
          <w:spacing w:val="0"/>
          <w:w w:val="100"/>
          <w:sz w:val="23"/>
          <w:szCs w:val="23"/>
        </w:rPr>
        <w:t>on</w:t>
      </w:r>
    </w:p>
    <w:p>
      <w:pPr>
        <w:pStyle w:val="Normal"/>
        <w:spacing w:lineRule="exact" w:line="260"/>
        <w:ind w:left="100" w:right="0" w:hanging="0"/>
        <w:jc w:val="left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1) Run nod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tool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d 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 d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mi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how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>uc</w:t>
      </w:r>
      <w:r>
        <w:rPr>
          <w:rFonts w:eastAsia="Times New Roman" w:cs="Times New Roman"/>
          <w:spacing w:val="0"/>
          <w:w w:val="100"/>
          <w:sz w:val="23"/>
          <w:szCs w:val="23"/>
        </w:rPr>
        <w:t>h unb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 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lu</w:t>
      </w:r>
      <w:r>
        <w:rPr>
          <w:rFonts w:eastAsia="Times New Roman" w:cs="Times New Roman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60"/>
        <w:ind w:left="100" w:right="0" w:hanging="0"/>
        <w:jc w:val="left"/>
        <w:rPr/>
      </w:pPr>
      <w:r>
        <w:rPr/>
      </w:r>
    </w:p>
    <w:p>
      <w:pPr>
        <w:pStyle w:val="Normal"/>
        <w:spacing w:lineRule="exact" w:line="260"/>
        <w:ind w:left="100" w:right="0" w:hanging="0"/>
        <w:jc w:val="left"/>
        <w:rPr/>
      </w:pPr>
      <w:r>
        <w:rPr/>
      </w:r>
    </w:p>
    <w:p>
      <w:pPr>
        <w:pStyle w:val="Normal"/>
        <w:spacing w:lineRule="exact" w:line="260" w:before="1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0" w:right="0" w:hanging="0"/>
        <w:jc w:val="left"/>
        <w:rPr>
          <w:rFonts w:eastAsia="Times New Roman" w:cs="Times New Roman"/>
          <w:b/>
          <w:color w:val="FF0000"/>
          <w:spacing w:val="0"/>
          <w:w w:val="100"/>
          <w:sz w:val="23"/>
          <w:szCs w:val="23"/>
        </w:rPr>
      </w:pPr>
      <w:r>
        <w:rPr>
          <w:rFonts w:eastAsia="Times New Roman" w:cs="Times New Roman"/>
          <w:b/>
          <w:color w:val="FF0000"/>
          <w:spacing w:val="-1"/>
          <w:w w:val="100"/>
          <w:sz w:val="23"/>
          <w:szCs w:val="23"/>
        </w:rPr>
        <w:t>Su</w:t>
      </w:r>
      <w:r>
        <w:rPr>
          <w:rFonts w:eastAsia="Times New Roman" w:cs="Times New Roman"/>
          <w:b/>
          <w:color w:val="FF0000"/>
          <w:spacing w:val="1"/>
          <w:w w:val="100"/>
          <w:sz w:val="23"/>
          <w:szCs w:val="23"/>
        </w:rPr>
        <w:t>b</w:t>
      </w:r>
      <w:r>
        <w:rPr>
          <w:rFonts w:eastAsia="Times New Roman" w:cs="Times New Roman"/>
          <w:b/>
          <w:color w:val="FF0000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b/>
          <w:color w:val="FF0000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b/>
          <w:color w:val="FF0000"/>
          <w:spacing w:val="-1"/>
          <w:w w:val="100"/>
          <w:sz w:val="23"/>
          <w:szCs w:val="23"/>
        </w:rPr>
        <w:t>ss</w:t>
      </w:r>
      <w:r>
        <w:rPr>
          <w:rFonts w:eastAsia="Times New Roman" w:cs="Times New Roman"/>
          <w:b/>
          <w:color w:val="FF0000"/>
          <w:spacing w:val="0"/>
          <w:w w:val="100"/>
          <w:sz w:val="23"/>
          <w:szCs w:val="23"/>
        </w:rPr>
        <w:t>io</w:t>
      </w:r>
      <w:r>
        <w:rPr>
          <w:rFonts w:eastAsia="Times New Roman" w:cs="Times New Roman"/>
          <w:b/>
          <w:color w:val="FF0000"/>
          <w:spacing w:val="-1"/>
          <w:w w:val="100"/>
          <w:sz w:val="23"/>
          <w:szCs w:val="23"/>
        </w:rPr>
        <w:t>n</w:t>
      </w:r>
      <w:r>
        <w:rPr>
          <w:rFonts w:eastAsia="Times New Roman" w:cs="Times New Roman"/>
          <w:b/>
          <w:color w:val="FF0000"/>
          <w:spacing w:val="0"/>
          <w:w w:val="100"/>
          <w:sz w:val="23"/>
          <w:szCs w:val="23"/>
        </w:rPr>
        <w:t>:</w:t>
      </w:r>
    </w:p>
    <w:p>
      <w:pPr>
        <w:pStyle w:val="Normal"/>
        <w:spacing w:lineRule="exact" w:line="240"/>
        <w:ind w:left="100" w:right="0" w:hanging="0"/>
        <w:jc w:val="left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Times New Roman" w:cs="Times New Roman"/>
          <w:spacing w:val="-1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l</w:t>
      </w:r>
      <w:r>
        <w:rPr>
          <w:rFonts w:eastAsia="Times New Roman" w:cs="Times New Roman"/>
          <w:spacing w:val="1"/>
          <w:w w:val="100"/>
          <w:sz w:val="23"/>
          <w:szCs w:val="23"/>
        </w:rPr>
        <w:t>ea</w:t>
      </w:r>
      <w:r>
        <w:rPr>
          <w:rFonts w:eastAsia="Times New Roman" w:cs="Times New Roman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lo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ollo</w:t>
      </w:r>
      <w:r>
        <w:rPr>
          <w:rFonts w:eastAsia="Times New Roman" w:cs="Times New Roman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spacing w:val="-2"/>
          <w:w w:val="100"/>
          <w:sz w:val="23"/>
          <w:szCs w:val="23"/>
        </w:rPr>
        <w:t>in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-4"/>
          <w:w w:val="100"/>
          <w:sz w:val="23"/>
          <w:szCs w:val="23"/>
        </w:rPr>
        <w:t>L</w:t>
      </w:r>
      <w:r>
        <w:rPr>
          <w:rFonts w:eastAsia="Times New Roman" w:cs="Times New Roman"/>
          <w:spacing w:val="1"/>
          <w:w w:val="100"/>
          <w:sz w:val="23"/>
          <w:szCs w:val="23"/>
        </w:rPr>
        <w:t>ea</w:t>
      </w:r>
      <w:r>
        <w:rPr>
          <w:rFonts w:eastAsia="Times New Roman" w:cs="Times New Roman"/>
          <w:spacing w:val="0"/>
          <w:w w:val="100"/>
          <w:sz w:val="23"/>
          <w:szCs w:val="23"/>
        </w:rPr>
        <w:t>rn</w:t>
      </w:r>
      <w:r>
        <w:rPr>
          <w:rFonts w:eastAsia="Times New Roman" w:cs="Times New Roman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spacing w:val="0"/>
          <w:w w:val="100"/>
          <w:sz w:val="23"/>
          <w:szCs w:val="23"/>
        </w:rPr>
        <w:t>:</w:t>
      </w:r>
    </w:p>
    <w:p>
      <w:pPr>
        <w:pStyle w:val="Normal"/>
        <w:ind w:left="100" w:right="0" w:hanging="0"/>
        <w:jc w:val="left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Symbol" w:cs="Symbol" w:ascii="Symbol" w:hAnsi="Symbol"/>
          <w:spacing w:val="-3"/>
          <w:w w:val="100"/>
          <w:sz w:val="23"/>
          <w:szCs w:val="23"/>
        </w:rPr>
        <w:t></w:t>
      </w:r>
      <w:r>
        <w:rPr>
          <w:rFonts w:eastAsia="Symbol" w:cs="Symbol" w:ascii="Symbol" w:hAnsi="Symbol"/>
          <w:spacing w:val="0"/>
          <w:w w:val="100"/>
          <w:sz w:val="23"/>
          <w:szCs w:val="23"/>
        </w:rPr>
        <w:t></w:t>
      </w:r>
      <w:r>
        <w:rPr>
          <w:rFonts w:eastAsia="Times New Roman" w:cs="Times New Roman"/>
          <w:spacing w:val="-1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ile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ith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l </w:t>
      </w:r>
      <w:r>
        <w:rPr>
          <w:rFonts w:eastAsia="Times New Roman" w:cs="Times New Roman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mm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or Q</w:t>
      </w:r>
      <w:r>
        <w:rPr>
          <w:rFonts w:eastAsia="Times New Roman" w:cs="Times New Roman"/>
          <w:spacing w:val="0"/>
          <w:w w:val="100"/>
          <w:sz w:val="23"/>
          <w:szCs w:val="23"/>
        </w:rPr>
        <w:t>6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60"/>
        <w:ind w:left="100" w:right="0" w:hanging="0"/>
        <w:jc w:val="left"/>
        <w:rPr>
          <w:rFonts w:eastAsia="Times New Roman" w:cs="Times New Roman"/>
          <w:spacing w:val="0"/>
          <w:w w:val="100"/>
          <w:sz w:val="23"/>
          <w:szCs w:val="23"/>
        </w:rPr>
      </w:pPr>
      <w:r>
        <w:rPr>
          <w:rFonts w:eastAsia="Symbol" w:cs="Symbol" w:ascii="Symbol" w:hAnsi="Symbol"/>
          <w:spacing w:val="0"/>
          <w:w w:val="100"/>
          <w:sz w:val="16"/>
          <w:szCs w:val="16"/>
        </w:rPr>
        <w:t></w:t>
      </w:r>
      <w:r>
        <w:rPr>
          <w:rFonts w:eastAsia="Symbol" w:cs="Symbol" w:ascii="Symbol" w:hAnsi="Symbol"/>
          <w:spacing w:val="1"/>
          <w:w w:val="100"/>
          <w:sz w:val="16"/>
          <w:szCs w:val="16"/>
        </w:rPr>
        <w:t></w:t>
      </w:r>
      <w:r>
        <w:rPr>
          <w:rFonts w:eastAsia="Times New Roman" w:cs="Times New Roman"/>
          <w:spacing w:val="-1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ile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ith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ll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or Q</w:t>
      </w:r>
      <w:r>
        <w:rPr>
          <w:rFonts w:eastAsia="Times New Roman" w:cs="Times New Roman"/>
          <w:spacing w:val="3"/>
          <w:w w:val="100"/>
          <w:sz w:val="23"/>
          <w:szCs w:val="23"/>
        </w:rPr>
        <w:t>7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before="2" w:after="0"/>
        <w:ind w:left="100" w:right="0" w:hanging="0"/>
        <w:jc w:val="left"/>
        <w:rPr/>
      </w:pPr>
      <w:r>
        <w:rPr/>
      </w:r>
    </w:p>
    <w:sectPr>
      <w:type w:val="nextPage"/>
      <w:pgSz w:w="12240" w:h="15840"/>
      <w:pgMar w:left="1340" w:right="1320" w:header="0" w:top="1380" w:footer="0" w:bottom="28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b3490"/>
    <w:basedOn w:val="Normal"/>
    <w:next w:val="Normal"/>
    <w:pPr>
      <w:keepNext/>
      <w:spacing w:before="240" w:after="60"/>
      <w:outlineLvl w:val="0"/>
    </w:pPr>
    <w:rPr>
      <w:rFonts w:ascii="Cambria" w:hAnsi="Cambria" w:cs=""/>
      <w:b/>
      <w:bCs/>
      <w:sz w:val="32"/>
      <w:szCs w:val="32"/>
    </w:rPr>
  </w:style>
  <w:style w:type="paragraph" w:styleId="Heading2">
    <w:name w:val="Heading 2"/>
    <w:uiPriority w:val="9"/>
    <w:qFormat/>
    <w:semiHidden/>
    <w:unhideWhenUsed/>
    <w:link w:val="Heading2Char"/>
    <w:rsid w:val="001b3490"/>
    <w:basedOn w:val="Normal"/>
    <w:next w:val="Normal"/>
    <w:pPr>
      <w:keepNext/>
      <w:spacing w:before="240" w:after="60"/>
      <w:outlineLvl w:val="1"/>
    </w:pPr>
    <w:rPr>
      <w:rFonts w:ascii="Cambria" w:hAnsi="Cambria" w:cs=""/>
      <w:b/>
      <w:bCs/>
      <w:i/>
      <w:iCs/>
      <w:sz w:val="28"/>
      <w:szCs w:val="28"/>
    </w:rPr>
  </w:style>
  <w:style w:type="paragraph" w:styleId="Heading3">
    <w:name w:val="Heading 3"/>
    <w:uiPriority w:val="9"/>
    <w:qFormat/>
    <w:semiHidden/>
    <w:unhideWhenUsed/>
    <w:link w:val="Heading3Char"/>
    <w:rsid w:val="001b3490"/>
    <w:basedOn w:val="Normal"/>
    <w:next w:val="Normal"/>
    <w:pPr>
      <w:keepNext/>
      <w:spacing w:before="240" w:after="60"/>
      <w:outlineLvl w:val="2"/>
    </w:pPr>
    <w:rPr>
      <w:rFonts w:ascii="Cambria" w:hAnsi="Cambria" w:cs=""/>
      <w:b/>
      <w:bCs/>
      <w:sz w:val="26"/>
      <w:szCs w:val="26"/>
    </w:rPr>
  </w:style>
  <w:style w:type="paragraph" w:styleId="Heading4">
    <w:name w:val="Heading 4"/>
    <w:uiPriority w:val="9"/>
    <w:qFormat/>
    <w:semiHidden/>
    <w:unhideWhenUsed/>
    <w:link w:val="Heading4Char"/>
    <w:rsid w:val="001b3490"/>
    <w:basedOn w:val="Normal"/>
    <w:next w:val="Normal"/>
    <w:pPr>
      <w:keepNext/>
      <w:spacing w:before="240" w:after="60"/>
      <w:outlineLvl w:val="3"/>
    </w:pPr>
    <w:rPr>
      <w:rFonts w:ascii="Calibri" w:hAnsi="Calibri" w:cs=""/>
      <w:b/>
      <w:bCs/>
      <w:sz w:val="28"/>
      <w:szCs w:val="28"/>
    </w:rPr>
  </w:style>
  <w:style w:type="paragraph" w:styleId="Heading5">
    <w:name w:val="Heading 5"/>
    <w:uiPriority w:val="9"/>
    <w:qFormat/>
    <w:semiHidden/>
    <w:unhideWhenUsed/>
    <w:link w:val="Heading5Char"/>
    <w:rsid w:val="001b3490"/>
    <w:basedOn w:val="Normal"/>
    <w:next w:val="Normal"/>
    <w:pPr>
      <w:spacing w:before="240" w:after="60"/>
      <w:outlineLvl w:val="4"/>
    </w:pPr>
    <w:rPr>
      <w:rFonts w:ascii="Calibri" w:hAnsi="Calibri" w:cs=""/>
      <w:b/>
      <w:bCs/>
      <w:i/>
      <w:iCs/>
      <w:sz w:val="26"/>
      <w:szCs w:val="26"/>
    </w:rPr>
  </w:style>
  <w:style w:type="paragraph" w:styleId="Heading6">
    <w:name w:val="Heading 6"/>
    <w:qFormat/>
    <w:link w:val="Heading6Char"/>
    <w:rsid w:val="001b3490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uiPriority w:val="9"/>
    <w:qFormat/>
    <w:semiHidden/>
    <w:unhideWhenUsed/>
    <w:link w:val="Heading7Char"/>
    <w:rsid w:val="001b3490"/>
    <w:basedOn w:val="Normal"/>
    <w:next w:val="Normal"/>
    <w:pPr>
      <w:spacing w:before="240" w:after="60"/>
      <w:outlineLvl w:val="6"/>
    </w:pPr>
    <w:rPr>
      <w:rFonts w:ascii="Calibri" w:hAnsi="Calibri" w:cs=""/>
      <w:sz w:val="24"/>
      <w:szCs w:val="24"/>
    </w:rPr>
  </w:style>
  <w:style w:type="paragraph" w:styleId="Heading8">
    <w:name w:val="Heading 8"/>
    <w:uiPriority w:val="9"/>
    <w:qFormat/>
    <w:semiHidden/>
    <w:unhideWhenUsed/>
    <w:link w:val="Heading8Char"/>
    <w:rsid w:val="001b3490"/>
    <w:basedOn w:val="Normal"/>
    <w:next w:val="Normal"/>
    <w:pPr>
      <w:spacing w:before="240" w:after="60"/>
      <w:outlineLvl w:val="7"/>
    </w:pPr>
    <w:rPr>
      <w:rFonts w:ascii="Calibri" w:hAnsi="Calibri" w:cs=""/>
      <w:i/>
      <w:iCs/>
      <w:sz w:val="24"/>
      <w:szCs w:val="24"/>
    </w:rPr>
  </w:style>
  <w:style w:type="paragraph" w:styleId="Heading9">
    <w:name w:val="Heading 9"/>
    <w:uiPriority w:val="9"/>
    <w:qFormat/>
    <w:semiHidden/>
    <w:unhideWhenUsed/>
    <w:link w:val="Heading9Char"/>
    <w:rsid w:val="001b3490"/>
    <w:basedOn w:val="Normal"/>
    <w:next w:val="Normal"/>
    <w:pPr>
      <w:spacing w:before="240" w:after="60"/>
      <w:outlineLvl w:val="8"/>
    </w:pPr>
    <w:rPr>
      <w:rFonts w:ascii="Cambria" w:hAnsi="Cambria" w:cs="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b3490"/>
    <w:basedOn w:val="DefaultParagraphFont"/>
    <w:rPr>
      <w:rFonts w:ascii="Cambria" w:hAnsi="Cambria" w:cs=""/>
      <w:b/>
      <w:bCs/>
      <w:sz w:val="32"/>
      <w:szCs w:val="32"/>
    </w:rPr>
  </w:style>
  <w:style w:type="character" w:styleId="Heading2Char" w:customStyle="1">
    <w:name w:val="Heading 2 Char"/>
    <w:uiPriority w:val="9"/>
    <w:semiHidden/>
    <w:link w:val="Heading2"/>
    <w:rsid w:val="001b3490"/>
    <w:basedOn w:val="DefaultParagraphFont"/>
    <w:rPr>
      <w:rFonts w:ascii="Cambria" w:hAnsi="Cambria" w:cs="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rsid w:val="001b3490"/>
    <w:basedOn w:val="DefaultParagraphFont"/>
    <w:rPr>
      <w:rFonts w:ascii="Cambria" w:hAnsi="Cambria" w:cs=""/>
      <w:b/>
      <w:bCs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1b3490"/>
    <w:basedOn w:val="DefaultParagraphFont"/>
    <w:rPr>
      <w:rFonts w:ascii="Calibri" w:hAnsi="Calibri" w:cs=""/>
      <w:b/>
      <w:bCs/>
      <w:sz w:val="28"/>
      <w:szCs w:val="28"/>
    </w:rPr>
  </w:style>
  <w:style w:type="character" w:styleId="Heading5Char" w:customStyle="1">
    <w:name w:val="Heading 5 Char"/>
    <w:uiPriority w:val="9"/>
    <w:semiHidden/>
    <w:link w:val="Heading5"/>
    <w:rsid w:val="001b3490"/>
    <w:basedOn w:val="DefaultParagraphFont"/>
    <w:rPr>
      <w:rFonts w:ascii="Calibri" w:hAnsi="Calibri" w:cs="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rsid w:val="001b3490"/>
    <w:basedOn w:val="DefaultParagraphFont"/>
    <w:rPr>
      <w:b/>
      <w:bCs/>
      <w:sz w:val="22"/>
      <w:szCs w:val="22"/>
    </w:rPr>
  </w:style>
  <w:style w:type="character" w:styleId="Heading7Char" w:customStyle="1">
    <w:name w:val="Heading 7 Char"/>
    <w:uiPriority w:val="9"/>
    <w:semiHidden/>
    <w:link w:val="Heading7"/>
    <w:rsid w:val="001b3490"/>
    <w:basedOn w:val="DefaultParagraphFont"/>
    <w:rPr>
      <w:rFonts w:ascii="Calibri" w:hAnsi="Calibri" w:cs=""/>
      <w:sz w:val="24"/>
      <w:szCs w:val="24"/>
    </w:rPr>
  </w:style>
  <w:style w:type="character" w:styleId="Heading8Char" w:customStyle="1">
    <w:name w:val="Heading 8 Char"/>
    <w:uiPriority w:val="9"/>
    <w:semiHidden/>
    <w:link w:val="Heading8"/>
    <w:rsid w:val="001b3490"/>
    <w:basedOn w:val="DefaultParagraphFont"/>
    <w:rPr>
      <w:rFonts w:ascii="Calibri" w:hAnsi="Calibri" w:cs=""/>
      <w:i/>
      <w:iCs/>
      <w:sz w:val="24"/>
      <w:szCs w:val="24"/>
    </w:rPr>
  </w:style>
  <w:style w:type="character" w:styleId="Heading9Char" w:customStyle="1">
    <w:name w:val="Heading 9 Char"/>
    <w:uiPriority w:val="9"/>
    <w:semiHidden/>
    <w:link w:val="Heading9"/>
    <w:rsid w:val="001b3490"/>
    <w:basedOn w:val="DefaultParagraphFont"/>
    <w:rPr>
      <w:rFonts w:ascii="Cambria" w:hAnsi="Cambria" w:cs="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